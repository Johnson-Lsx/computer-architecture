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1D17" w14:textId="77777777" w:rsidR="009B3917" w:rsidRDefault="009B3917"/>
    <w:p w14:paraId="25D2ADC3" w14:textId="77777777" w:rsidR="009B3917" w:rsidRDefault="009B3917" w:rsidP="009B391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假定机器M的时钟频率为1.2GHz，某程序P在机器M上的执行时间为12秒钟。对P优化时，将其所有的乘4指令都换成了一条左移2位的指令，得到优化后的程序P’。已知在M上乘法指令的CPI为5，左移指令的CPI为2，P的执行时间是P’执行时间的1.2倍，则P中有多少条乘法指令被替换成了左移指令</w:t>
      </w:r>
      <w:r>
        <w:rPr>
          <w:rFonts w:hint="eastAsia"/>
          <w:szCs w:val="21"/>
        </w:rPr>
        <w:t>被执行</w:t>
      </w:r>
      <w:r>
        <w:rPr>
          <w:szCs w:val="21"/>
        </w:rPr>
        <w:t>？</w:t>
      </w:r>
    </w:p>
    <w:p w14:paraId="1E60CBE9" w14:textId="77777777" w:rsidR="009B3917" w:rsidRDefault="009B3917" w:rsidP="009B3917">
      <w:pPr>
        <w:ind w:firstLine="420"/>
        <w:rPr>
          <w:color w:val="FF0000"/>
          <w:szCs w:val="21"/>
        </w:rPr>
      </w:pPr>
      <w:r>
        <w:rPr>
          <w:rFonts w:hAnsi="Arial"/>
          <w:color w:val="FF0000"/>
          <w:szCs w:val="21"/>
        </w:rPr>
        <w:t>参考答案：</w:t>
      </w:r>
    </w:p>
    <w:p w14:paraId="027B7AB9" w14:textId="77777777" w:rsidR="009B3917" w:rsidRDefault="009B3917" w:rsidP="009B3917">
      <w:pPr>
        <w:ind w:leftChars="200" w:left="420" w:firstLineChars="200" w:firstLine="420"/>
        <w:rPr>
          <w:rFonts w:ascii="Arial" w:hAnsi="Arial" w:cs="Arial" w:hint="eastAsia"/>
          <w:b/>
          <w:color w:val="FF0000"/>
          <w:szCs w:val="21"/>
        </w:rPr>
      </w:pPr>
      <w:r>
        <w:rPr>
          <w:rFonts w:hAnsi="Arial"/>
          <w:color w:val="FF0000"/>
          <w:szCs w:val="21"/>
        </w:rPr>
        <w:t>显然，</w:t>
      </w:r>
      <w:r>
        <w:rPr>
          <w:color w:val="FF0000"/>
          <w:szCs w:val="21"/>
        </w:rPr>
        <w:t>P’</w:t>
      </w:r>
      <w:r>
        <w:rPr>
          <w:rFonts w:hAnsi="Arial"/>
          <w:color w:val="FF0000"/>
          <w:szCs w:val="21"/>
        </w:rPr>
        <w:t>的执行时间为</w:t>
      </w:r>
      <w:r>
        <w:rPr>
          <w:color w:val="FF0000"/>
          <w:szCs w:val="21"/>
        </w:rPr>
        <w:t>10</w:t>
      </w:r>
      <w:r>
        <w:rPr>
          <w:rFonts w:hAnsi="Arial"/>
          <w:color w:val="FF0000"/>
          <w:szCs w:val="21"/>
        </w:rPr>
        <w:t>秒，因此，</w:t>
      </w:r>
      <w:r>
        <w:rPr>
          <w:color w:val="FF0000"/>
          <w:szCs w:val="21"/>
        </w:rPr>
        <w:t>P</w:t>
      </w:r>
      <w:r>
        <w:rPr>
          <w:rFonts w:hAnsi="Arial"/>
          <w:color w:val="FF0000"/>
          <w:szCs w:val="21"/>
        </w:rPr>
        <w:t>比</w:t>
      </w:r>
      <w:r>
        <w:rPr>
          <w:color w:val="FF0000"/>
          <w:szCs w:val="21"/>
        </w:rPr>
        <w:t>P’</w:t>
      </w:r>
      <w:r>
        <w:rPr>
          <w:rFonts w:hAnsi="Arial"/>
          <w:color w:val="FF0000"/>
          <w:szCs w:val="21"/>
        </w:rPr>
        <w:t>多花了</w:t>
      </w:r>
      <w:r>
        <w:rPr>
          <w:color w:val="FF0000"/>
          <w:szCs w:val="21"/>
        </w:rPr>
        <w:t>2</w:t>
      </w:r>
      <w:r>
        <w:rPr>
          <w:rFonts w:hAnsi="Arial"/>
          <w:color w:val="FF0000"/>
          <w:szCs w:val="21"/>
        </w:rPr>
        <w:t>秒钟，因此，</w:t>
      </w:r>
      <w:r>
        <w:rPr>
          <w:rFonts w:hAnsi="Arial" w:hint="eastAsia"/>
          <w:color w:val="FF0000"/>
          <w:szCs w:val="21"/>
        </w:rPr>
        <w:t>执行时</w:t>
      </w:r>
      <w:r>
        <w:rPr>
          <w:rFonts w:hAnsi="Arial"/>
          <w:color w:val="FF0000"/>
          <w:szCs w:val="21"/>
        </w:rPr>
        <w:t>被换成左移指令的乘法指令的条数</w:t>
      </w:r>
      <w:r>
        <w:rPr>
          <w:rFonts w:hAnsi="Arial" w:hint="eastAsia"/>
          <w:color w:val="FF0000"/>
          <w:szCs w:val="21"/>
        </w:rPr>
        <w:t>为</w:t>
      </w:r>
      <w:r>
        <w:rPr>
          <w:color w:val="FF0000"/>
          <w:szCs w:val="21"/>
        </w:rPr>
        <w:t>1.2G×2/(5–2) = 800M</w:t>
      </w:r>
      <w:r>
        <w:rPr>
          <w:rFonts w:ascii="Arial" w:hAnsi="Arial" w:cs="Arial" w:hint="eastAsia"/>
          <w:b/>
          <w:color w:val="FF0000"/>
          <w:szCs w:val="21"/>
        </w:rPr>
        <w:t>。</w:t>
      </w:r>
    </w:p>
    <w:p w14:paraId="7AA25699" w14:textId="67349867" w:rsidR="009B3917" w:rsidRDefault="009B3917"/>
    <w:p w14:paraId="6D548006" w14:textId="77777777" w:rsidR="009B3917" w:rsidRDefault="009B3917" w:rsidP="009B3917">
      <w:pPr>
        <w:pStyle w:val="a3"/>
        <w:numPr>
          <w:ilvl w:val="0"/>
          <w:numId w:val="1"/>
        </w:numPr>
        <w:ind w:firstLineChars="0"/>
      </w:pPr>
      <w:r w:rsidRPr="00556014">
        <w:rPr>
          <w:rFonts w:hint="eastAsia"/>
        </w:rPr>
        <w:t>图形处理器中经常需要的一种转换是求平方根。浮点（</w:t>
      </w:r>
      <w:r w:rsidRPr="00556014">
        <w:t>FP）平方根的实现在性能方面有很大差异，特别是在为图形设计的处理器中，尤为明显。假设FP平方根（FPSQR）占用一项关键图形基准测试中20%的执行时间。有一项提议：升级FPSQR硬件，使这一运算速度提高到原来的10倍。另一项提议是让图形处理器中所有FP指令的运行速度提高到原来的1.6倍，FP指令占用该应用程序一半的执行时间。设计团队相信，他们使所有FP指令执行速度提高到1.6倍所需要的工作量与加快平方根运算的工作量相同。试比较这两种设计方案。</w:t>
      </w:r>
    </w:p>
    <w:p w14:paraId="5DC053F3" w14:textId="77777777" w:rsidR="009B3917" w:rsidRDefault="009B3917" w:rsidP="009B3917">
      <w:pPr>
        <w:rPr>
          <w:color w:val="FF0000"/>
        </w:rPr>
      </w:pPr>
    </w:p>
    <w:p w14:paraId="36616F2A" w14:textId="77777777" w:rsidR="009B3917" w:rsidRDefault="009B3917" w:rsidP="009B3917">
      <w:pPr>
        <w:rPr>
          <w:color w:val="FF0000"/>
        </w:rPr>
      </w:pPr>
      <w:r>
        <w:rPr>
          <w:rFonts w:hint="eastAsia"/>
          <w:color w:val="FF0000"/>
        </w:rPr>
        <w:t>根据Amdahl‘s</w:t>
      </w:r>
      <w:r>
        <w:rPr>
          <w:color w:val="FF0000"/>
        </w:rPr>
        <w:t xml:space="preserve"> Law</w:t>
      </w:r>
      <w:r>
        <w:rPr>
          <w:rFonts w:hint="eastAsia"/>
          <w:color w:val="FF0000"/>
        </w:rPr>
        <w:t>，两种方案的加速比分别为：</w:t>
      </w:r>
    </w:p>
    <w:p w14:paraId="52F26896" w14:textId="77777777" w:rsidR="009B3917" w:rsidRDefault="009B3917" w:rsidP="009B3917">
      <w:pPr>
        <w:rPr>
          <w:color w:val="FF0000"/>
        </w:rPr>
      </w:pPr>
      <w:r>
        <w:rPr>
          <w:rFonts w:hint="eastAsia"/>
          <w:color w:val="FF0000"/>
        </w:rPr>
        <w:t>①1/(</w:t>
      </w:r>
      <w:r>
        <w:rPr>
          <w:color w:val="FF0000"/>
        </w:rPr>
        <w:t>(1-0.2)+0.2/10</w:t>
      </w:r>
      <w:r>
        <w:rPr>
          <w:rFonts w:hint="eastAsia"/>
          <w:color w:val="FF0000"/>
        </w:rPr>
        <w:t>)</w:t>
      </w:r>
      <w:r>
        <w:rPr>
          <w:color w:val="FF0000"/>
        </w:rPr>
        <w:t>=1/0.82=1.22</w:t>
      </w:r>
    </w:p>
    <w:p w14:paraId="38A32386" w14:textId="77777777" w:rsidR="009B3917" w:rsidRDefault="009B3917" w:rsidP="009B3917">
      <w:pPr>
        <w:rPr>
          <w:color w:val="FF0000"/>
        </w:rPr>
      </w:pPr>
      <w:r>
        <w:rPr>
          <w:rFonts w:hint="eastAsia"/>
          <w:color w:val="FF0000"/>
        </w:rPr>
        <w:t>②1/(</w:t>
      </w:r>
      <w:r>
        <w:rPr>
          <w:color w:val="FF0000"/>
        </w:rPr>
        <w:t>(1-0.5)+0.5/1.6</w:t>
      </w:r>
      <w:r>
        <w:rPr>
          <w:rFonts w:hint="eastAsia"/>
          <w:color w:val="FF0000"/>
        </w:rPr>
        <w:t>)</w:t>
      </w:r>
      <w:r>
        <w:rPr>
          <w:color w:val="FF0000"/>
        </w:rPr>
        <w:t>=1/0.8125=1.23</w:t>
      </w:r>
    </w:p>
    <w:p w14:paraId="6596AE22" w14:textId="77777777" w:rsidR="009B3917" w:rsidRDefault="009B3917" w:rsidP="009B3917">
      <w:pPr>
        <w:rPr>
          <w:color w:val="FF0000"/>
        </w:rPr>
      </w:pPr>
      <w:r>
        <w:rPr>
          <w:rFonts w:hint="eastAsia"/>
          <w:color w:val="FF0000"/>
        </w:rPr>
        <w:t>因此，第二种方案的性能要稍好一些</w:t>
      </w:r>
    </w:p>
    <w:p w14:paraId="67C78C0B" w14:textId="77777777" w:rsidR="009B3917" w:rsidRPr="009B3917" w:rsidRDefault="009B3917">
      <w:pPr>
        <w:rPr>
          <w:rFonts w:hint="eastAsia"/>
        </w:rPr>
      </w:pPr>
    </w:p>
    <w:p w14:paraId="05B1D823" w14:textId="2AB28241" w:rsidR="009B3917" w:rsidRDefault="009B3917" w:rsidP="009B3917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Arial"/>
          <w:szCs w:val="21"/>
        </w:rPr>
        <w:t>若有两个</w:t>
      </w:r>
      <w:r w:rsidRPr="009B3917">
        <w:rPr>
          <w:szCs w:val="21"/>
        </w:rPr>
        <w:t>基准测试</w:t>
      </w:r>
      <w:r>
        <w:rPr>
          <w:rFonts w:ascii="Times New Roman" w:hAnsi="Arial"/>
          <w:szCs w:val="21"/>
        </w:rPr>
        <w:t>程序</w:t>
      </w:r>
      <w:r>
        <w:rPr>
          <w:rFonts w:ascii="Times New Roman" w:hAnsi="Times New Roman"/>
          <w:szCs w:val="21"/>
        </w:rPr>
        <w:t>P1</w:t>
      </w:r>
      <w:r>
        <w:rPr>
          <w:rFonts w:ascii="Times New Roman" w:hAnsi="Arial"/>
          <w:szCs w:val="21"/>
        </w:rPr>
        <w:t>和</w:t>
      </w:r>
      <w:r>
        <w:rPr>
          <w:rFonts w:ascii="Times New Roman" w:hAnsi="Times New Roman"/>
          <w:szCs w:val="21"/>
        </w:rPr>
        <w:t>P2</w:t>
      </w:r>
      <w:r>
        <w:rPr>
          <w:rFonts w:ascii="Times New Roman" w:hAnsi="Arial"/>
          <w:szCs w:val="21"/>
        </w:rPr>
        <w:t>在机器</w:t>
      </w:r>
      <w:r>
        <w:rPr>
          <w:rFonts w:ascii="Times New Roman" w:hAnsi="Times New Roman"/>
          <w:szCs w:val="21"/>
        </w:rPr>
        <w:t>M1</w:t>
      </w:r>
      <w:r>
        <w:rPr>
          <w:rFonts w:ascii="Times New Roman" w:hAnsi="Arial"/>
          <w:szCs w:val="21"/>
        </w:rPr>
        <w:t>和</w:t>
      </w:r>
      <w:r>
        <w:rPr>
          <w:rFonts w:ascii="Times New Roman" w:hAnsi="Times New Roman"/>
          <w:szCs w:val="21"/>
        </w:rPr>
        <w:t>M2</w:t>
      </w:r>
      <w:r>
        <w:rPr>
          <w:rFonts w:ascii="Times New Roman" w:hAnsi="Arial"/>
          <w:szCs w:val="21"/>
        </w:rPr>
        <w:t>上运行，</w:t>
      </w:r>
      <w:bookmarkStart w:id="0" w:name="_GoBack"/>
      <w:bookmarkEnd w:id="0"/>
      <w:r>
        <w:rPr>
          <w:rFonts w:ascii="Times New Roman" w:hAnsi="Arial"/>
          <w:szCs w:val="21"/>
        </w:rPr>
        <w:t>下表给出了</w:t>
      </w:r>
      <w:r>
        <w:rPr>
          <w:rFonts w:ascii="Times New Roman" w:hAnsi="Times New Roman"/>
          <w:szCs w:val="21"/>
        </w:rPr>
        <w:t>P1</w:t>
      </w:r>
      <w:r>
        <w:rPr>
          <w:rFonts w:ascii="Times New Roman" w:hAnsi="Arial"/>
          <w:szCs w:val="21"/>
        </w:rPr>
        <w:t>和</w:t>
      </w:r>
      <w:r>
        <w:rPr>
          <w:rFonts w:ascii="Times New Roman" w:hAnsi="Times New Roman"/>
          <w:szCs w:val="21"/>
        </w:rPr>
        <w:t>P2</w:t>
      </w:r>
      <w:r>
        <w:rPr>
          <w:rFonts w:ascii="Times New Roman" w:hAnsi="Arial"/>
          <w:szCs w:val="21"/>
        </w:rPr>
        <w:t>在</w:t>
      </w:r>
      <w:r>
        <w:rPr>
          <w:rFonts w:ascii="Times New Roman" w:hAnsi="Times New Roman"/>
          <w:szCs w:val="21"/>
        </w:rPr>
        <w:t>M1</w:t>
      </w:r>
      <w:r>
        <w:rPr>
          <w:rFonts w:ascii="Times New Roman" w:hAnsi="Arial"/>
          <w:szCs w:val="21"/>
        </w:rPr>
        <w:t>和</w:t>
      </w:r>
      <w:r>
        <w:rPr>
          <w:rFonts w:ascii="Times New Roman" w:hAnsi="Times New Roman"/>
          <w:szCs w:val="21"/>
        </w:rPr>
        <w:t>M2</w:t>
      </w:r>
      <w:r>
        <w:rPr>
          <w:rFonts w:ascii="Times New Roman" w:hAnsi="Arial"/>
          <w:szCs w:val="21"/>
        </w:rPr>
        <w:t>上所花的时间和指令条数。</w:t>
      </w: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05"/>
        <w:gridCol w:w="1778"/>
        <w:gridCol w:w="1681"/>
        <w:gridCol w:w="1706"/>
      </w:tblGrid>
      <w:tr w:rsidR="009B3917" w14:paraId="05515756" w14:textId="77777777" w:rsidTr="00420163">
        <w:tc>
          <w:tcPr>
            <w:tcW w:w="1079" w:type="dxa"/>
            <w:vMerge w:val="restart"/>
            <w:vAlign w:val="center"/>
          </w:tcPr>
          <w:p w14:paraId="12BD5EA8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程序</w:t>
            </w:r>
          </w:p>
        </w:tc>
        <w:tc>
          <w:tcPr>
            <w:tcW w:w="3483" w:type="dxa"/>
            <w:gridSpan w:val="2"/>
            <w:vAlign w:val="center"/>
          </w:tcPr>
          <w:p w14:paraId="05E4FF65" w14:textId="77777777" w:rsidR="009B3917" w:rsidRDefault="009B3917" w:rsidP="00420163">
            <w:pPr>
              <w:pStyle w:val="a4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M1</w:t>
            </w:r>
          </w:p>
        </w:tc>
        <w:tc>
          <w:tcPr>
            <w:tcW w:w="3387" w:type="dxa"/>
            <w:gridSpan w:val="2"/>
            <w:vAlign w:val="center"/>
          </w:tcPr>
          <w:p w14:paraId="3D26672F" w14:textId="77777777" w:rsidR="009B3917" w:rsidRDefault="009B3917" w:rsidP="00420163">
            <w:pPr>
              <w:pStyle w:val="a4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M2</w:t>
            </w:r>
          </w:p>
        </w:tc>
      </w:tr>
      <w:tr w:rsidR="009B3917" w14:paraId="574A4563" w14:textId="77777777" w:rsidTr="00420163">
        <w:tc>
          <w:tcPr>
            <w:tcW w:w="1079" w:type="dxa"/>
            <w:vMerge/>
            <w:vAlign w:val="center"/>
          </w:tcPr>
          <w:p w14:paraId="1C9028E1" w14:textId="77777777" w:rsidR="009B3917" w:rsidRDefault="009B3917" w:rsidP="00420163">
            <w:pPr>
              <w:pStyle w:val="a4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5" w:type="dxa"/>
            <w:vAlign w:val="center"/>
          </w:tcPr>
          <w:p w14:paraId="617D00C6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778" w:type="dxa"/>
            <w:vAlign w:val="center"/>
          </w:tcPr>
          <w:p w14:paraId="13939F3F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执行时间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ms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1681" w:type="dxa"/>
            <w:vAlign w:val="center"/>
          </w:tcPr>
          <w:p w14:paraId="2150FC45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706" w:type="dxa"/>
            <w:vAlign w:val="center"/>
          </w:tcPr>
          <w:p w14:paraId="3AEAA860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执行时间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ms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</w:tr>
      <w:tr w:rsidR="009B3917" w14:paraId="52FC9966" w14:textId="77777777" w:rsidTr="00420163">
        <w:tc>
          <w:tcPr>
            <w:tcW w:w="1079" w:type="dxa"/>
            <w:vAlign w:val="center"/>
          </w:tcPr>
          <w:p w14:paraId="5754D0FD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P1</w:t>
            </w:r>
          </w:p>
        </w:tc>
        <w:tc>
          <w:tcPr>
            <w:tcW w:w="1705" w:type="dxa"/>
            <w:vAlign w:val="center"/>
          </w:tcPr>
          <w:p w14:paraId="6BE25492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778" w:type="dxa"/>
            <w:vAlign w:val="center"/>
          </w:tcPr>
          <w:p w14:paraId="64D35CFF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10000</w:t>
            </w:r>
          </w:p>
        </w:tc>
        <w:tc>
          <w:tcPr>
            <w:tcW w:w="1681" w:type="dxa"/>
            <w:vAlign w:val="center"/>
          </w:tcPr>
          <w:p w14:paraId="1BA39B80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150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706" w:type="dxa"/>
            <w:vAlign w:val="center"/>
          </w:tcPr>
          <w:p w14:paraId="6E913073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5000</w:t>
            </w:r>
          </w:p>
        </w:tc>
      </w:tr>
      <w:tr w:rsidR="009B3917" w14:paraId="6A354A3F" w14:textId="77777777" w:rsidTr="00420163">
        <w:tc>
          <w:tcPr>
            <w:tcW w:w="1079" w:type="dxa"/>
            <w:vAlign w:val="center"/>
          </w:tcPr>
          <w:p w14:paraId="3F95AE01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P2</w:t>
            </w:r>
          </w:p>
        </w:tc>
        <w:tc>
          <w:tcPr>
            <w:tcW w:w="1705" w:type="dxa"/>
            <w:vAlign w:val="center"/>
          </w:tcPr>
          <w:p w14:paraId="6C412EEF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300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778" w:type="dxa"/>
            <w:vAlign w:val="center"/>
          </w:tcPr>
          <w:p w14:paraId="1BB2671C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681" w:type="dxa"/>
            <w:vAlign w:val="center"/>
          </w:tcPr>
          <w:p w14:paraId="262A6062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420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706" w:type="dxa"/>
            <w:vAlign w:val="center"/>
          </w:tcPr>
          <w:p w14:paraId="42C066D1" w14:textId="77777777" w:rsidR="009B3917" w:rsidRDefault="009B3917" w:rsidP="00420163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</w:tr>
    </w:tbl>
    <w:p w14:paraId="196E496D" w14:textId="77777777" w:rsidR="009B3917" w:rsidRDefault="009B3917" w:rsidP="009B3917">
      <w:pPr>
        <w:pStyle w:val="a4"/>
        <w:spacing w:beforeLines="50" w:before="156" w:beforeAutospacing="0" w:after="0" w:afterAutospacing="0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请回答下列问题：</w:t>
      </w:r>
    </w:p>
    <w:p w14:paraId="37039BB6" w14:textId="77777777" w:rsidR="009B3917" w:rsidRDefault="009B3917" w:rsidP="009B3917">
      <w:pPr>
        <w:pStyle w:val="a4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709" w:hanging="403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对于</w:t>
      </w:r>
      <w:r>
        <w:rPr>
          <w:rFonts w:ascii="Times New Roman" w:hAnsi="Times New Roman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，哪台机器的速度快？快多少？对于</w:t>
      </w:r>
      <w:r>
        <w:rPr>
          <w:rFonts w:ascii="Times New Roman" w:hAnsi="Times New Roman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呢？</w:t>
      </w:r>
    </w:p>
    <w:p w14:paraId="2079690A" w14:textId="77777777" w:rsidR="009B3917" w:rsidRDefault="009B3917" w:rsidP="009B3917">
      <w:pPr>
        <w:pStyle w:val="a4"/>
        <w:numPr>
          <w:ilvl w:val="0"/>
          <w:numId w:val="2"/>
        </w:numPr>
        <w:tabs>
          <w:tab w:val="clear" w:pos="930"/>
          <w:tab w:val="left" w:pos="860"/>
        </w:tabs>
        <w:spacing w:before="0" w:beforeAutospacing="0" w:after="0" w:afterAutospacing="0"/>
        <w:ind w:left="870" w:hanging="564"/>
        <w:rPr>
          <w:rFonts w:ascii="Times New Roman" w:hAnsi="Arial"/>
          <w:sz w:val="21"/>
          <w:szCs w:val="21"/>
        </w:rPr>
      </w:pPr>
      <w:r>
        <w:rPr>
          <w:rFonts w:ascii="Times New Roman" w:hAnsi="Arial"/>
          <w:sz w:val="21"/>
          <w:szCs w:val="21"/>
        </w:rPr>
        <w:t>在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上执行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的速度分别是多少</w:t>
      </w:r>
      <w:r>
        <w:rPr>
          <w:rFonts w:ascii="Times New Roman" w:hAnsi="Arial"/>
          <w:sz w:val="21"/>
          <w:szCs w:val="21"/>
        </w:rPr>
        <w:t>MIPS</w:t>
      </w:r>
      <w:r>
        <w:rPr>
          <w:rFonts w:ascii="Times New Roman" w:hAnsi="Arial"/>
          <w:sz w:val="21"/>
          <w:szCs w:val="21"/>
        </w:rPr>
        <w:t>？在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上的执行速度</w:t>
      </w:r>
      <w:r>
        <w:rPr>
          <w:rFonts w:ascii="Times New Roman" w:hAnsi="Arial" w:hint="eastAsia"/>
          <w:sz w:val="21"/>
          <w:szCs w:val="21"/>
        </w:rPr>
        <w:t>又</w:t>
      </w:r>
      <w:r>
        <w:rPr>
          <w:rFonts w:ascii="Times New Roman" w:hAnsi="Arial"/>
          <w:sz w:val="21"/>
          <w:szCs w:val="21"/>
        </w:rPr>
        <w:t>各是多少？从执行速度来看，对于</w:t>
      </w:r>
      <w:r>
        <w:rPr>
          <w:rFonts w:ascii="Times New Roman" w:hAnsi="Arial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，哪台机器的速度快？快多少？</w:t>
      </w:r>
    </w:p>
    <w:p w14:paraId="6CBF68E4" w14:textId="77777777" w:rsidR="009B3917" w:rsidRDefault="009B3917" w:rsidP="009B3917">
      <w:pPr>
        <w:pStyle w:val="a4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870" w:hanging="564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假定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的时钟频率各是</w:t>
      </w:r>
      <w:r>
        <w:rPr>
          <w:rFonts w:ascii="Times New Roman" w:hAnsi="Arial"/>
          <w:sz w:val="21"/>
          <w:szCs w:val="21"/>
        </w:rPr>
        <w:t>800MHz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1.2GHz</w:t>
      </w:r>
      <w:r>
        <w:rPr>
          <w:rFonts w:ascii="Times New Roman" w:hAnsi="Arial"/>
          <w:sz w:val="21"/>
          <w:szCs w:val="21"/>
        </w:rPr>
        <w:t>，则在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上执行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时的平均时钟周期数</w:t>
      </w:r>
      <w:r>
        <w:rPr>
          <w:rFonts w:ascii="Times New Roman" w:hAnsi="Arial"/>
          <w:sz w:val="21"/>
          <w:szCs w:val="21"/>
        </w:rPr>
        <w:t>CPI</w:t>
      </w:r>
      <w:r>
        <w:rPr>
          <w:rFonts w:ascii="Times New Roman" w:hAnsi="Arial"/>
          <w:sz w:val="21"/>
          <w:szCs w:val="21"/>
        </w:rPr>
        <w:t>各是多少？</w:t>
      </w:r>
      <w:r>
        <w:rPr>
          <w:rFonts w:ascii="Times New Roman" w:hAnsi="Times New Roman"/>
          <w:sz w:val="21"/>
          <w:szCs w:val="21"/>
        </w:rPr>
        <w:t xml:space="preserve"> </w:t>
      </w:r>
    </w:p>
    <w:p w14:paraId="191716CE" w14:textId="11EA40EE" w:rsidR="009B3917" w:rsidRDefault="009B3917"/>
    <w:p w14:paraId="6D54FF7E" w14:textId="77777777" w:rsidR="009B3917" w:rsidRDefault="009B3917" w:rsidP="009B3917">
      <w:pPr>
        <w:pStyle w:val="a4"/>
        <w:spacing w:before="0" w:beforeAutospacing="0" w:after="0" w:afterAutospacing="0"/>
        <w:ind w:left="210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参考答案：</w:t>
      </w:r>
    </w:p>
    <w:p w14:paraId="70DA7AC8" w14:textId="77777777" w:rsidR="009B3917" w:rsidRDefault="009B3917" w:rsidP="009B3917">
      <w:pPr>
        <w:pStyle w:val="a4"/>
        <w:numPr>
          <w:ilvl w:val="0"/>
          <w:numId w:val="3"/>
        </w:numPr>
        <w:tabs>
          <w:tab w:val="clear" w:pos="930"/>
          <w:tab w:val="left" w:pos="851"/>
        </w:tabs>
        <w:spacing w:before="0" w:beforeAutospacing="0" w:after="0" w:afterAutospacing="0"/>
        <w:ind w:left="851" w:hanging="641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对于</w:t>
      </w:r>
      <w:r>
        <w:rPr>
          <w:rFonts w:ascii="Times New Roman" w:hAnsi="Times New Roman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，</w:t>
      </w:r>
      <w:r>
        <w:rPr>
          <w:rFonts w:ascii="Times New Roman" w:hAnsi="Times New Roman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比</w:t>
      </w:r>
      <w:r>
        <w:rPr>
          <w:rFonts w:ascii="Times New Roman" w:hAnsi="Times New Roman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快一倍；对于</w:t>
      </w:r>
      <w:r>
        <w:rPr>
          <w:rFonts w:ascii="Times New Roman" w:hAnsi="Times New Roman"/>
          <w:color w:val="FF0000"/>
          <w:sz w:val="21"/>
          <w:szCs w:val="21"/>
        </w:rPr>
        <w:t>P2</w:t>
      </w:r>
      <w:r>
        <w:rPr>
          <w:rFonts w:ascii="Times New Roman" w:hAnsi="Arial"/>
          <w:color w:val="FF0000"/>
          <w:sz w:val="21"/>
          <w:szCs w:val="21"/>
        </w:rPr>
        <w:t>，</w:t>
      </w:r>
      <w:r>
        <w:rPr>
          <w:rFonts w:ascii="Times New Roman" w:hAnsi="Times New Roman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比</w:t>
      </w:r>
      <w:r>
        <w:rPr>
          <w:rFonts w:ascii="Times New Roman" w:hAnsi="Times New Roman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快一倍。</w:t>
      </w:r>
    </w:p>
    <w:p w14:paraId="08A54E29" w14:textId="77777777" w:rsidR="009B3917" w:rsidRDefault="009B3917" w:rsidP="009B3917">
      <w:pPr>
        <w:pStyle w:val="a4"/>
        <w:numPr>
          <w:ilvl w:val="0"/>
          <w:numId w:val="3"/>
        </w:numPr>
        <w:tabs>
          <w:tab w:val="clear" w:pos="930"/>
          <w:tab w:val="left" w:pos="851"/>
        </w:tabs>
        <w:spacing w:before="0" w:beforeAutospacing="0" w:after="0" w:afterAutospacing="0"/>
        <w:ind w:left="851" w:hanging="641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对于</w:t>
      </w:r>
      <w:r>
        <w:rPr>
          <w:rFonts w:ascii="Times New Roman" w:hAnsi="Arial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，</w:t>
      </w:r>
      <w:r>
        <w:rPr>
          <w:rFonts w:ascii="Times New Roman" w:hAnsi="Arial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的速度为：</w:t>
      </w:r>
      <w:r>
        <w:rPr>
          <w:rFonts w:ascii="Times New Roman" w:hAnsi="Arial"/>
          <w:color w:val="FF0000"/>
          <w:sz w:val="21"/>
          <w:szCs w:val="21"/>
        </w:rPr>
        <w:t>200M/10=20MIPS</w:t>
      </w:r>
      <w:r>
        <w:rPr>
          <w:rFonts w:ascii="Times New Roman" w:hAnsi="Arial"/>
          <w:color w:val="FF0000"/>
          <w:sz w:val="21"/>
          <w:szCs w:val="21"/>
        </w:rPr>
        <w:t>；</w:t>
      </w:r>
      <w:r>
        <w:rPr>
          <w:rFonts w:ascii="Times New Roman" w:hAnsi="Arial"/>
          <w:color w:val="FF0000"/>
          <w:sz w:val="21"/>
          <w:szCs w:val="21"/>
        </w:rPr>
        <w:t>P2</w:t>
      </w:r>
      <w:r>
        <w:rPr>
          <w:rFonts w:ascii="Times New Roman" w:hAnsi="Arial"/>
          <w:color w:val="FF0000"/>
          <w:sz w:val="21"/>
          <w:szCs w:val="21"/>
        </w:rPr>
        <w:t>为</w:t>
      </w:r>
      <w:r>
        <w:rPr>
          <w:rFonts w:ascii="Times New Roman" w:hAnsi="Arial"/>
          <w:color w:val="FF0000"/>
          <w:sz w:val="21"/>
          <w:szCs w:val="21"/>
        </w:rPr>
        <w:t>300k/0.003=100MIPS</w:t>
      </w:r>
      <w:r>
        <w:rPr>
          <w:rFonts w:ascii="Times New Roman" w:hAnsi="Arial"/>
          <w:color w:val="FF0000"/>
          <w:sz w:val="21"/>
          <w:szCs w:val="21"/>
        </w:rPr>
        <w:t>。</w:t>
      </w:r>
    </w:p>
    <w:p w14:paraId="48B425FA" w14:textId="77777777" w:rsidR="009B3917" w:rsidRDefault="009B3917" w:rsidP="009B3917">
      <w:pPr>
        <w:pStyle w:val="a4"/>
        <w:spacing w:before="0" w:beforeAutospacing="0" w:after="0" w:afterAutospacing="0"/>
        <w:ind w:leftChars="100" w:left="210" w:firstLineChars="300" w:firstLine="63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对于</w:t>
      </w:r>
      <w:r>
        <w:rPr>
          <w:rFonts w:ascii="Times New Roman" w:hAnsi="Arial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，</w:t>
      </w:r>
      <w:r>
        <w:rPr>
          <w:rFonts w:ascii="Times New Roman" w:hAnsi="Arial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的速度为：</w:t>
      </w:r>
      <w:r>
        <w:rPr>
          <w:rFonts w:ascii="Times New Roman" w:hAnsi="Arial"/>
          <w:color w:val="FF0000"/>
          <w:sz w:val="21"/>
          <w:szCs w:val="21"/>
        </w:rPr>
        <w:t>150M/5=30MIPS</w:t>
      </w:r>
      <w:r>
        <w:rPr>
          <w:rFonts w:ascii="Times New Roman" w:hAnsi="Arial"/>
          <w:color w:val="FF0000"/>
          <w:sz w:val="21"/>
          <w:szCs w:val="21"/>
        </w:rPr>
        <w:t>；</w:t>
      </w:r>
      <w:r>
        <w:rPr>
          <w:rFonts w:ascii="Times New Roman" w:hAnsi="Arial"/>
          <w:color w:val="FF0000"/>
          <w:sz w:val="21"/>
          <w:szCs w:val="21"/>
        </w:rPr>
        <w:t>P2</w:t>
      </w:r>
      <w:r>
        <w:rPr>
          <w:rFonts w:ascii="Times New Roman" w:hAnsi="Arial"/>
          <w:color w:val="FF0000"/>
          <w:sz w:val="21"/>
          <w:szCs w:val="21"/>
        </w:rPr>
        <w:t>为</w:t>
      </w:r>
      <w:r>
        <w:rPr>
          <w:rFonts w:ascii="Times New Roman" w:hAnsi="Arial"/>
          <w:color w:val="FF0000"/>
          <w:sz w:val="21"/>
          <w:szCs w:val="21"/>
        </w:rPr>
        <w:t>420k/0.006=70MIPS</w:t>
      </w:r>
      <w:r>
        <w:rPr>
          <w:rFonts w:ascii="Times New Roman" w:hAnsi="Arial"/>
          <w:color w:val="FF0000"/>
          <w:sz w:val="21"/>
          <w:szCs w:val="21"/>
        </w:rPr>
        <w:t>。</w:t>
      </w:r>
    </w:p>
    <w:p w14:paraId="4221D2AB" w14:textId="77777777" w:rsidR="009B3917" w:rsidRDefault="009B3917" w:rsidP="009B3917">
      <w:pPr>
        <w:pStyle w:val="a4"/>
        <w:spacing w:before="0" w:beforeAutospacing="0" w:after="0" w:afterAutospacing="0"/>
        <w:ind w:leftChars="100" w:left="210" w:firstLineChars="300" w:firstLine="63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从执行速度来看，对于</w:t>
      </w:r>
      <w:r>
        <w:rPr>
          <w:rFonts w:ascii="Times New Roman" w:hAnsi="Arial"/>
          <w:color w:val="FF0000"/>
          <w:sz w:val="21"/>
          <w:szCs w:val="21"/>
        </w:rPr>
        <w:t>P2</w:t>
      </w:r>
      <w:r>
        <w:rPr>
          <w:rFonts w:ascii="Times New Roman" w:hAnsi="Arial"/>
          <w:color w:val="FF0000"/>
          <w:sz w:val="21"/>
          <w:szCs w:val="21"/>
        </w:rPr>
        <w:t>，因为</w:t>
      </w:r>
      <w:r>
        <w:rPr>
          <w:rFonts w:ascii="Times New Roman" w:hAnsi="Arial"/>
          <w:color w:val="FF0000"/>
          <w:sz w:val="21"/>
          <w:szCs w:val="21"/>
        </w:rPr>
        <w:t>100/70=1.43</w:t>
      </w:r>
      <w:r>
        <w:rPr>
          <w:rFonts w:ascii="Times New Roman" w:hAnsi="Arial"/>
          <w:color w:val="FF0000"/>
          <w:sz w:val="21"/>
          <w:szCs w:val="21"/>
        </w:rPr>
        <w:t>倍，所以</w:t>
      </w:r>
      <w:r>
        <w:rPr>
          <w:rFonts w:ascii="Times New Roman" w:hAnsi="Arial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比</w:t>
      </w:r>
      <w:r>
        <w:rPr>
          <w:rFonts w:ascii="Times New Roman" w:hAnsi="Arial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快</w:t>
      </w:r>
      <w:r>
        <w:rPr>
          <w:rFonts w:ascii="Times New Roman" w:hAnsi="Arial"/>
          <w:color w:val="FF0000"/>
          <w:sz w:val="21"/>
          <w:szCs w:val="21"/>
        </w:rPr>
        <w:t>0.43</w:t>
      </w:r>
      <w:r>
        <w:rPr>
          <w:rFonts w:ascii="Times New Roman" w:hAnsi="Arial"/>
          <w:color w:val="FF0000"/>
          <w:sz w:val="21"/>
          <w:szCs w:val="21"/>
        </w:rPr>
        <w:t>倍。</w:t>
      </w:r>
      <w:r>
        <w:rPr>
          <w:rFonts w:ascii="Times New Roman" w:hAnsi="Arial"/>
          <w:color w:val="FF0000"/>
          <w:sz w:val="21"/>
          <w:szCs w:val="21"/>
        </w:rPr>
        <w:t xml:space="preserve"> </w:t>
      </w:r>
    </w:p>
    <w:p w14:paraId="269BC4B6" w14:textId="77777777" w:rsidR="009B3917" w:rsidRDefault="009B3917" w:rsidP="009B3917">
      <w:pPr>
        <w:pStyle w:val="a4"/>
        <w:numPr>
          <w:ilvl w:val="0"/>
          <w:numId w:val="3"/>
        </w:numPr>
        <w:tabs>
          <w:tab w:val="clear" w:pos="930"/>
          <w:tab w:val="left" w:pos="851"/>
        </w:tabs>
        <w:spacing w:before="0" w:beforeAutospacing="0" w:after="0" w:afterAutospacing="0"/>
        <w:ind w:left="851" w:hanging="641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在</w:t>
      </w:r>
      <w:r>
        <w:rPr>
          <w:rFonts w:ascii="Times New Roman" w:hAnsi="Arial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上执行</w:t>
      </w:r>
      <w:r>
        <w:rPr>
          <w:rFonts w:ascii="Times New Roman" w:hAnsi="Arial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时的平均时钟周期数</w:t>
      </w:r>
      <w:r>
        <w:rPr>
          <w:rFonts w:ascii="Times New Roman" w:hAnsi="Arial"/>
          <w:color w:val="FF0000"/>
          <w:sz w:val="21"/>
          <w:szCs w:val="21"/>
        </w:rPr>
        <w:t>CPI</w:t>
      </w:r>
      <w:r>
        <w:rPr>
          <w:rFonts w:ascii="Times New Roman" w:hAnsi="Arial"/>
          <w:color w:val="FF0000"/>
          <w:sz w:val="21"/>
          <w:szCs w:val="21"/>
        </w:rPr>
        <w:t>为：</w:t>
      </w:r>
      <w:r>
        <w:rPr>
          <w:rFonts w:ascii="Times New Roman" w:hAnsi="Arial"/>
          <w:color w:val="FF0000"/>
          <w:sz w:val="21"/>
          <w:szCs w:val="21"/>
        </w:rPr>
        <w:t>10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800M/(200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10</w:t>
      </w:r>
      <w:r>
        <w:rPr>
          <w:rFonts w:ascii="Times New Roman" w:hAnsi="Arial"/>
          <w:color w:val="FF0000"/>
          <w:sz w:val="21"/>
          <w:szCs w:val="21"/>
          <w:vertAlign w:val="superscript"/>
        </w:rPr>
        <w:t>6</w:t>
      </w:r>
      <w:r>
        <w:rPr>
          <w:rFonts w:ascii="Times New Roman" w:hAnsi="Arial"/>
          <w:color w:val="FF0000"/>
          <w:sz w:val="21"/>
          <w:szCs w:val="21"/>
        </w:rPr>
        <w:t>)=40</w:t>
      </w:r>
      <w:r>
        <w:rPr>
          <w:rFonts w:ascii="Times New Roman" w:hAnsi="Arial" w:hint="eastAsia"/>
          <w:color w:val="FF0000"/>
          <w:sz w:val="21"/>
          <w:szCs w:val="21"/>
        </w:rPr>
        <w:t>。</w:t>
      </w:r>
    </w:p>
    <w:p w14:paraId="40D644BF" w14:textId="77777777" w:rsidR="009B3917" w:rsidRDefault="009B3917" w:rsidP="009B3917">
      <w:pPr>
        <w:pStyle w:val="a4"/>
        <w:spacing w:before="0" w:beforeAutospacing="0" w:after="0" w:afterAutospacing="0"/>
        <w:ind w:leftChars="100" w:left="210" w:firstLineChars="300" w:firstLine="630"/>
        <w:rPr>
          <w:rFonts w:ascii="Times New Roman" w:hAnsi="Arial" w:hint="eastAsia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在</w:t>
      </w:r>
      <w:r>
        <w:rPr>
          <w:rFonts w:ascii="Times New Roman" w:hAnsi="Arial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上执行</w:t>
      </w:r>
      <w:r>
        <w:rPr>
          <w:rFonts w:ascii="Times New Roman" w:hAnsi="Arial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时的平均时钟周期数</w:t>
      </w:r>
      <w:r>
        <w:rPr>
          <w:rFonts w:ascii="Times New Roman" w:hAnsi="Arial"/>
          <w:color w:val="FF0000"/>
          <w:sz w:val="21"/>
          <w:szCs w:val="21"/>
        </w:rPr>
        <w:t>CPI</w:t>
      </w:r>
      <w:r>
        <w:rPr>
          <w:rFonts w:ascii="Times New Roman" w:hAnsi="Arial"/>
          <w:color w:val="FF0000"/>
          <w:sz w:val="21"/>
          <w:szCs w:val="21"/>
        </w:rPr>
        <w:t>为：</w:t>
      </w:r>
      <w:r>
        <w:rPr>
          <w:rFonts w:ascii="Times New Roman" w:hAnsi="Arial"/>
          <w:color w:val="FF0000"/>
          <w:sz w:val="21"/>
          <w:szCs w:val="21"/>
        </w:rPr>
        <w:t>5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1.2G/(150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10</w:t>
      </w:r>
      <w:r>
        <w:rPr>
          <w:rFonts w:ascii="Times New Roman" w:hAnsi="Arial"/>
          <w:color w:val="FF0000"/>
          <w:sz w:val="21"/>
          <w:szCs w:val="21"/>
          <w:vertAlign w:val="superscript"/>
        </w:rPr>
        <w:t>6</w:t>
      </w:r>
      <w:r>
        <w:rPr>
          <w:rFonts w:ascii="Times New Roman" w:hAnsi="Arial"/>
          <w:color w:val="FF0000"/>
          <w:sz w:val="21"/>
          <w:szCs w:val="21"/>
        </w:rPr>
        <w:t>)=40</w:t>
      </w:r>
      <w:r>
        <w:rPr>
          <w:rFonts w:ascii="Times New Roman" w:hAnsi="Arial" w:hint="eastAsia"/>
          <w:color w:val="FF0000"/>
          <w:sz w:val="21"/>
          <w:szCs w:val="21"/>
        </w:rPr>
        <w:t>。</w:t>
      </w:r>
    </w:p>
    <w:p w14:paraId="62C9A893" w14:textId="77777777" w:rsidR="009B3917" w:rsidRPr="009B3917" w:rsidRDefault="009B3917">
      <w:pPr>
        <w:rPr>
          <w:rFonts w:hint="eastAsia"/>
        </w:rPr>
      </w:pPr>
    </w:p>
    <w:p w14:paraId="14746FA9" w14:textId="51EC6B41" w:rsidR="009A7472" w:rsidRDefault="009A7472" w:rsidP="008350AA"/>
    <w:p w14:paraId="5E07CF75" w14:textId="77777777" w:rsidR="009B3917" w:rsidRDefault="009B3917" w:rsidP="00533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假设我们在对有符号值使用补码运算的32位机器上运行代码。对于有符号值使用的是算术右移，对无符号值使用的是逻辑右移。变量的声明和初始化如下：</w:t>
      </w:r>
    </w:p>
    <w:p w14:paraId="6CAE9C16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>int x = foo();</w:t>
      </w:r>
      <w:r>
        <w:t xml:space="preserve"> //</w:t>
      </w:r>
      <w:r>
        <w:rPr>
          <w:rFonts w:hint="eastAsia"/>
        </w:rPr>
        <w:t>调用某某函数，给x赋值</w:t>
      </w:r>
    </w:p>
    <w:p w14:paraId="01A6D701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>int y = bar();</w:t>
      </w:r>
      <w:r>
        <w:t xml:space="preserve"> //</w:t>
      </w:r>
      <w:r>
        <w:rPr>
          <w:rFonts w:hint="eastAsia"/>
        </w:rPr>
        <w:t>调用某某函数，给y赋值</w:t>
      </w:r>
    </w:p>
    <w:p w14:paraId="78930120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 xml:space="preserve"> = x;</w:t>
      </w:r>
    </w:p>
    <w:p w14:paraId="3A9F1892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uy</w:t>
      </w:r>
      <w:proofErr w:type="spellEnd"/>
      <w:r>
        <w:rPr>
          <w:rFonts w:hint="eastAsia"/>
        </w:rPr>
        <w:t xml:space="preserve"> = y;</w:t>
      </w:r>
    </w:p>
    <w:p w14:paraId="047E664B" w14:textId="77777777" w:rsidR="009B3917" w:rsidRDefault="009B3917" w:rsidP="009B3917">
      <w:r>
        <w:rPr>
          <w:rFonts w:hint="eastAsia"/>
        </w:rPr>
        <w:tab/>
        <w:t>对于下面每个C表达式</w:t>
      </w:r>
    </w:p>
    <w:p w14:paraId="00270924" w14:textId="77777777" w:rsidR="009B3917" w:rsidRDefault="009B3917" w:rsidP="009B3917">
      <w:pPr>
        <w:pStyle w:val="a3"/>
        <w:ind w:left="420" w:firstLineChars="0" w:firstLine="0"/>
      </w:pPr>
      <w:r>
        <w:rPr>
          <w:rFonts w:hint="eastAsia"/>
        </w:rPr>
        <w:t>证明对于所有的x和y 值，都为真（等于1）；或者（2）给出使得它为假的x和y值；</w:t>
      </w:r>
    </w:p>
    <w:p w14:paraId="74965EE6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(x&gt;0) || (x-1&lt;0)</w:t>
      </w:r>
    </w:p>
    <w:p w14:paraId="47C39FEE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(x&amp;7) != 7 || (x&lt;&lt;29&lt;0)</w:t>
      </w:r>
    </w:p>
    <w:p w14:paraId="36DB57C9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(x * x) &gt;= 0</w:t>
      </w:r>
    </w:p>
    <w:p w14:paraId="17C38A32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t>x&lt;0 || -x&lt;=0</w:t>
      </w:r>
    </w:p>
    <w:p w14:paraId="43996147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x&gt;0 || -x&gt;=0</w:t>
      </w:r>
    </w:p>
    <w:p w14:paraId="6E35B4B6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uy+ux</w:t>
      </w:r>
      <w:proofErr w:type="spellEnd"/>
    </w:p>
    <w:p w14:paraId="1D6294BE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x*~y + </w:t>
      </w:r>
      <w:proofErr w:type="spellStart"/>
      <w:r>
        <w:rPr>
          <w:rFonts w:hint="eastAsia"/>
        </w:rPr>
        <w:t>uy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 xml:space="preserve"> == -x</w:t>
      </w:r>
    </w:p>
    <w:p w14:paraId="69F102C8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t>x</w:t>
      </w:r>
      <w:r>
        <w:rPr>
          <w:rFonts w:hint="eastAsia"/>
        </w:rPr>
        <w:t>*4</w:t>
      </w:r>
      <w:r>
        <w:t xml:space="preserve"> </w:t>
      </w:r>
      <w:r>
        <w:rPr>
          <w:rFonts w:hint="eastAsia"/>
        </w:rPr>
        <w:t>+</w:t>
      </w:r>
      <w:r>
        <w:t xml:space="preserve"> y*8 == (x&lt;&lt;2)+(x&lt;&lt;3)</w:t>
      </w:r>
    </w:p>
    <w:p w14:paraId="5E04909D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</w:t>
      </w:r>
      <w:r>
        <w:t>(x&gt;&gt;2)&lt;&lt;2)&lt;=x</w:t>
      </w:r>
    </w:p>
    <w:p w14:paraId="702CCEB1" w14:textId="77777777" w:rsidR="009B3917" w:rsidRDefault="009B3917" w:rsidP="009B3917">
      <w:pPr>
        <w:ind w:left="420"/>
      </w:pPr>
    </w:p>
    <w:p w14:paraId="69E37FE0" w14:textId="024F0868" w:rsidR="009B3917" w:rsidRPr="0053316B" w:rsidRDefault="009B3917" w:rsidP="009B3917">
      <w:pPr>
        <w:ind w:left="420"/>
        <w:rPr>
          <w:color w:val="FF0000"/>
        </w:rPr>
      </w:pPr>
      <w:r w:rsidRPr="0053316B">
        <w:rPr>
          <w:color w:val="FF0000"/>
        </w:rPr>
        <w:t>A 假。设 x 等于-2147483 648（TMin32），那么，我们有 x-1 等于 2147483647（TMax32）</w:t>
      </w:r>
    </w:p>
    <w:p w14:paraId="320F592C" w14:textId="2D023647" w:rsidR="009B3917" w:rsidRPr="0053316B" w:rsidRDefault="009B3917" w:rsidP="009B3917">
      <w:pPr>
        <w:ind w:left="420"/>
        <w:rPr>
          <w:color w:val="FF0000"/>
        </w:rPr>
      </w:pPr>
      <w:r w:rsidRPr="0053316B">
        <w:rPr>
          <w:color w:val="FF0000"/>
        </w:rPr>
        <w:t>B 真。如果 (x&amp;7) != 7 表达式的值为 0，那么我们必须有位 x</w:t>
      </w:r>
      <w:r w:rsidRPr="0053316B">
        <w:rPr>
          <w:color w:val="FF0000"/>
          <w:vertAlign w:val="subscript"/>
        </w:rPr>
        <w:t>2</w:t>
      </w:r>
      <w:r w:rsidRPr="0053316B">
        <w:rPr>
          <w:color w:val="FF0000"/>
        </w:rPr>
        <w:t xml:space="preserve">等于 1，当左移 29位时， 这个位将变成符号位。 </w:t>
      </w:r>
    </w:p>
    <w:p w14:paraId="5D686276" w14:textId="77777777" w:rsidR="009B3917" w:rsidRPr="0053316B" w:rsidRDefault="009B3917" w:rsidP="009B3917">
      <w:pPr>
        <w:ind w:left="420"/>
        <w:rPr>
          <w:color w:val="FF0000"/>
        </w:rPr>
      </w:pPr>
      <w:r w:rsidRPr="0053316B">
        <w:rPr>
          <w:color w:val="FF0000"/>
        </w:rPr>
        <w:t xml:space="preserve">C 假。当 x 为 65535（0xFFFF）时，x*x 为-131071（0xFFFE0001） </w:t>
      </w:r>
    </w:p>
    <w:p w14:paraId="0530EF3D" w14:textId="77777777" w:rsidR="009B3917" w:rsidRPr="0053316B" w:rsidRDefault="009B3917" w:rsidP="009B3917">
      <w:pPr>
        <w:ind w:left="420"/>
        <w:rPr>
          <w:color w:val="FF0000"/>
        </w:rPr>
      </w:pPr>
      <w:r w:rsidRPr="0053316B">
        <w:rPr>
          <w:color w:val="FF0000"/>
        </w:rPr>
        <w:t xml:space="preserve">D 真。如果 x 是非负数，则-x 是非正的 </w:t>
      </w:r>
    </w:p>
    <w:p w14:paraId="32649D57" w14:textId="77777777" w:rsidR="009B3917" w:rsidRPr="0053316B" w:rsidRDefault="009B3917" w:rsidP="009B3917">
      <w:pPr>
        <w:ind w:left="420"/>
        <w:rPr>
          <w:color w:val="FF0000"/>
        </w:rPr>
      </w:pPr>
      <w:r w:rsidRPr="0053316B">
        <w:rPr>
          <w:color w:val="FF0000"/>
        </w:rPr>
        <w:t xml:space="preserve">E 假。设 x 为-2 147 483 648（TMin32），那么 x 和-x 都为负数 </w:t>
      </w:r>
    </w:p>
    <w:p w14:paraId="44F1FC2D" w14:textId="77777777" w:rsidR="009B3917" w:rsidRPr="0053316B" w:rsidRDefault="009B3917" w:rsidP="009B3917">
      <w:pPr>
        <w:ind w:left="420"/>
        <w:rPr>
          <w:color w:val="FF0000"/>
        </w:rPr>
      </w:pPr>
      <w:r w:rsidRPr="0053316B">
        <w:rPr>
          <w:color w:val="FF0000"/>
        </w:rPr>
        <w:t xml:space="preserve">F 真。补码和无符号数乘法有相同的位级行为，而且他们是可交换的 </w:t>
      </w:r>
    </w:p>
    <w:p w14:paraId="25D0227E" w14:textId="77777777" w:rsidR="009B3917" w:rsidRPr="0053316B" w:rsidRDefault="009B3917" w:rsidP="009B3917">
      <w:pPr>
        <w:ind w:left="420"/>
        <w:rPr>
          <w:color w:val="FF0000"/>
        </w:rPr>
      </w:pPr>
      <w:r w:rsidRPr="0053316B">
        <w:rPr>
          <w:color w:val="FF0000"/>
        </w:rPr>
        <w:t>G 真。~y 等于-y-1。</w:t>
      </w:r>
      <w:proofErr w:type="spellStart"/>
      <w:r w:rsidRPr="0053316B">
        <w:rPr>
          <w:color w:val="FF0000"/>
        </w:rPr>
        <w:t>uy</w:t>
      </w:r>
      <w:proofErr w:type="spellEnd"/>
      <w:r w:rsidRPr="0053316B">
        <w:rPr>
          <w:color w:val="FF0000"/>
        </w:rPr>
        <w:t>*</w:t>
      </w:r>
      <w:proofErr w:type="spellStart"/>
      <w:r w:rsidRPr="0053316B">
        <w:rPr>
          <w:color w:val="FF0000"/>
        </w:rPr>
        <w:t>uy</w:t>
      </w:r>
      <w:proofErr w:type="spellEnd"/>
      <w:r w:rsidRPr="0053316B">
        <w:rPr>
          <w:color w:val="FF0000"/>
        </w:rPr>
        <w:t xml:space="preserve"> 等于 x*y，因此等式左边等价于 x*-</w:t>
      </w:r>
      <w:proofErr w:type="spellStart"/>
      <w:r w:rsidRPr="0053316B">
        <w:rPr>
          <w:color w:val="FF0000"/>
        </w:rPr>
        <w:t>y-x+x</w:t>
      </w:r>
      <w:proofErr w:type="spellEnd"/>
      <w:r w:rsidRPr="0053316B">
        <w:rPr>
          <w:color w:val="FF0000"/>
        </w:rPr>
        <w:t>*y</w:t>
      </w:r>
    </w:p>
    <w:p w14:paraId="455B216A" w14:textId="77777777" w:rsidR="009B3917" w:rsidRPr="0053316B" w:rsidRDefault="009B3917" w:rsidP="009B3917">
      <w:pPr>
        <w:ind w:left="420"/>
        <w:rPr>
          <w:color w:val="FF0000"/>
        </w:rPr>
      </w:pPr>
      <w:r w:rsidRPr="0053316B">
        <w:rPr>
          <w:color w:val="FF0000"/>
        </w:rPr>
        <w:t>H 真。算术左移运算与乘法运算等价</w:t>
      </w:r>
    </w:p>
    <w:p w14:paraId="02025F94" w14:textId="541DB5AD" w:rsidR="009B3917" w:rsidRPr="0053316B" w:rsidRDefault="009B3917" w:rsidP="009B3917">
      <w:pPr>
        <w:ind w:left="420"/>
        <w:rPr>
          <w:color w:val="FF0000"/>
        </w:rPr>
      </w:pPr>
      <w:r w:rsidRPr="0053316B">
        <w:rPr>
          <w:color w:val="FF0000"/>
        </w:rPr>
        <w:t>I 真。因为右移总是向负无穷大方向取整</w:t>
      </w:r>
    </w:p>
    <w:p w14:paraId="30196D3C" w14:textId="77777777" w:rsidR="009B3917" w:rsidRDefault="009B3917" w:rsidP="009B3917">
      <w:pPr>
        <w:ind w:left="420"/>
      </w:pPr>
    </w:p>
    <w:p w14:paraId="5A8060AD" w14:textId="77777777" w:rsidR="009B3917" w:rsidRDefault="009B3917" w:rsidP="009B3917">
      <w:pPr>
        <w:ind w:left="420"/>
      </w:pPr>
    </w:p>
    <w:p w14:paraId="0A09C171" w14:textId="77777777" w:rsidR="009B3917" w:rsidRDefault="009B3917" w:rsidP="009B3917">
      <w:pPr>
        <w:ind w:left="420"/>
      </w:pPr>
    </w:p>
    <w:p w14:paraId="334EB171" w14:textId="77777777" w:rsidR="009B3917" w:rsidRDefault="009B3917" w:rsidP="009B3917">
      <w:pPr>
        <w:ind w:left="420"/>
      </w:pPr>
    </w:p>
    <w:p w14:paraId="6CFA0807" w14:textId="77777777" w:rsidR="009B3917" w:rsidRDefault="009B3917" w:rsidP="00533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以下是两段C语言程序代码，函数</w:t>
      </w:r>
      <w:proofErr w:type="spellStart"/>
      <w:r>
        <w:rPr>
          <w:rFonts w:hint="eastAsia"/>
        </w:rPr>
        <w:t>ari</w:t>
      </w:r>
      <w:r>
        <w:t>th</w:t>
      </w:r>
      <w:proofErr w:type="spellEnd"/>
      <w:r>
        <w:t>()</w:t>
      </w:r>
      <w:r>
        <w:rPr>
          <w:rFonts w:hint="eastAsia"/>
        </w:rPr>
        <w:t>是直接用C语言写的，而</w:t>
      </w:r>
      <w:proofErr w:type="spellStart"/>
      <w:r>
        <w:rPr>
          <w:rFonts w:hint="eastAsia"/>
        </w:rPr>
        <w:t>optarith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arith</w:t>
      </w:r>
      <w:proofErr w:type="spellEnd"/>
      <w:r>
        <w:t>()</w:t>
      </w:r>
      <w:r>
        <w:rPr>
          <w:rFonts w:hint="eastAsia"/>
        </w:rPr>
        <w:t>函数以某个确定的M和</w:t>
      </w:r>
      <w:r>
        <w:t>N</w:t>
      </w:r>
      <w:r>
        <w:rPr>
          <w:rFonts w:hint="eastAsia"/>
        </w:rPr>
        <w:t>编译生成的机器代码反编译生成的。根据</w:t>
      </w:r>
      <w:proofErr w:type="spellStart"/>
      <w:r>
        <w:rPr>
          <w:rFonts w:hint="eastAsia"/>
        </w:rPr>
        <w:t>optarith</w:t>
      </w:r>
      <w:proofErr w:type="spellEnd"/>
      <w:r>
        <w:t>()</w:t>
      </w:r>
      <w:r>
        <w:rPr>
          <w:rFonts w:hint="eastAsia"/>
        </w:rPr>
        <w:t>，推断函数</w:t>
      </w:r>
      <w:proofErr w:type="spellStart"/>
      <w:r>
        <w:rPr>
          <w:rFonts w:hint="eastAsia"/>
        </w:rPr>
        <w:t>arith</w:t>
      </w:r>
      <w:proofErr w:type="spellEnd"/>
      <w:r>
        <w:t>()</w:t>
      </w:r>
      <w:r>
        <w:rPr>
          <w:rFonts w:hint="eastAsia"/>
        </w:rPr>
        <w:t>中的M和N的值各是多少？</w:t>
      </w:r>
    </w:p>
    <w:p w14:paraId="4F12D56D" w14:textId="77777777" w:rsidR="009B3917" w:rsidRDefault="009B3917" w:rsidP="009B3917">
      <w:pPr>
        <w:ind w:left="420"/>
      </w:pPr>
      <w:r>
        <w:rPr>
          <w:rFonts w:hint="eastAsia"/>
        </w:rPr>
        <w:t>#</w:t>
      </w:r>
      <w:r>
        <w:t>define  M</w:t>
      </w:r>
    </w:p>
    <w:p w14:paraId="20928B32" w14:textId="77777777" w:rsidR="009B3917" w:rsidRDefault="009B3917" w:rsidP="009B3917">
      <w:pPr>
        <w:ind w:left="420"/>
      </w:pPr>
      <w:r>
        <w:t>#define  N</w:t>
      </w:r>
    </w:p>
    <w:p w14:paraId="30F2B36A" w14:textId="77777777" w:rsidR="009B3917" w:rsidRDefault="009B3917" w:rsidP="009B3917">
      <w:pPr>
        <w:ind w:left="420"/>
      </w:pPr>
      <w:r>
        <w:t xml:space="preserve">int </w:t>
      </w:r>
      <w:proofErr w:type="spellStart"/>
      <w:r>
        <w:rPr>
          <w:rFonts w:hint="eastAsia"/>
        </w:rPr>
        <w:t>arith</w:t>
      </w:r>
      <w:proofErr w:type="spellEnd"/>
      <w:r>
        <w:t>(int x, int y)</w:t>
      </w:r>
    </w:p>
    <w:p w14:paraId="69D9B076" w14:textId="77777777" w:rsidR="009B3917" w:rsidRDefault="009B3917" w:rsidP="009B3917">
      <w:pPr>
        <w:ind w:left="420"/>
      </w:pPr>
      <w:r>
        <w:t>{</w:t>
      </w:r>
    </w:p>
    <w:p w14:paraId="5F539F98" w14:textId="77777777" w:rsidR="009B3917" w:rsidRDefault="009B3917" w:rsidP="009B3917">
      <w:pPr>
        <w:ind w:left="420"/>
      </w:pPr>
      <w:r>
        <w:tab/>
        <w:t>int result = 0;</w:t>
      </w:r>
    </w:p>
    <w:p w14:paraId="261E664F" w14:textId="77777777" w:rsidR="009B3917" w:rsidRDefault="009B3917" w:rsidP="009B3917">
      <w:pPr>
        <w:ind w:left="420" w:firstLine="420"/>
      </w:pPr>
      <w:r>
        <w:t>result = x*</w:t>
      </w:r>
      <w:proofErr w:type="spellStart"/>
      <w:r>
        <w:t>M+y</w:t>
      </w:r>
      <w:proofErr w:type="spellEnd"/>
      <w:r>
        <w:t>/N;</w:t>
      </w:r>
    </w:p>
    <w:p w14:paraId="7747A13D" w14:textId="77777777" w:rsidR="009B3917" w:rsidRDefault="009B3917" w:rsidP="009B3917">
      <w:pPr>
        <w:ind w:left="420" w:firstLine="420"/>
      </w:pPr>
      <w:r>
        <w:t>return  result;</w:t>
      </w:r>
    </w:p>
    <w:p w14:paraId="12019860" w14:textId="77777777" w:rsidR="009B3917" w:rsidRDefault="009B3917" w:rsidP="009B3917">
      <w:pPr>
        <w:ind w:firstLine="420"/>
      </w:pPr>
      <w:r>
        <w:rPr>
          <w:rFonts w:hint="eastAsia"/>
        </w:rPr>
        <w:t>}</w:t>
      </w:r>
    </w:p>
    <w:p w14:paraId="623F4E0D" w14:textId="77777777" w:rsidR="009B3917" w:rsidRDefault="009B3917" w:rsidP="009B3917">
      <w:pPr>
        <w:ind w:firstLine="420"/>
      </w:pPr>
    </w:p>
    <w:p w14:paraId="31A224E3" w14:textId="77777777" w:rsidR="009B3917" w:rsidRDefault="009B3917" w:rsidP="009B3917">
      <w:pPr>
        <w:ind w:firstLine="420"/>
      </w:pPr>
      <w:r>
        <w:lastRenderedPageBreak/>
        <w:t xml:space="preserve">int </w:t>
      </w:r>
      <w:proofErr w:type="spellStart"/>
      <w:r>
        <w:t>optarith</w:t>
      </w:r>
      <w:proofErr w:type="spellEnd"/>
      <w:r>
        <w:t>(int x, int y)</w:t>
      </w:r>
    </w:p>
    <w:p w14:paraId="346DDBFA" w14:textId="77777777" w:rsidR="009B3917" w:rsidRDefault="009B3917" w:rsidP="009B3917">
      <w:pPr>
        <w:ind w:firstLine="420"/>
      </w:pPr>
      <w:r>
        <w:t>{</w:t>
      </w:r>
    </w:p>
    <w:p w14:paraId="759CD28B" w14:textId="77777777" w:rsidR="009B3917" w:rsidRDefault="009B3917" w:rsidP="009B3917">
      <w:pPr>
        <w:ind w:firstLine="420"/>
      </w:pPr>
      <w:r>
        <w:tab/>
        <w:t>int t = x;</w:t>
      </w:r>
    </w:p>
    <w:p w14:paraId="1C461EB3" w14:textId="77777777" w:rsidR="009B3917" w:rsidRDefault="009B3917" w:rsidP="009B3917">
      <w:pPr>
        <w:ind w:firstLine="420"/>
      </w:pPr>
      <w:r>
        <w:tab/>
        <w:t xml:space="preserve">x </w:t>
      </w:r>
      <w:r>
        <w:rPr>
          <w:rFonts w:hint="eastAsia"/>
        </w:rPr>
        <w:t>&lt;</w:t>
      </w:r>
      <w:r>
        <w:t>&lt; = 4;</w:t>
      </w:r>
    </w:p>
    <w:p w14:paraId="49148AC6" w14:textId="77777777" w:rsidR="009B3917" w:rsidRDefault="009B3917" w:rsidP="009B3917">
      <w:pPr>
        <w:ind w:firstLine="420"/>
      </w:pPr>
      <w:r>
        <w:tab/>
        <w:t>x -= t;</w:t>
      </w:r>
    </w:p>
    <w:p w14:paraId="341CAE4A" w14:textId="77777777" w:rsidR="009B3917" w:rsidRDefault="009B3917" w:rsidP="009B3917">
      <w:pPr>
        <w:ind w:firstLine="420"/>
      </w:pPr>
      <w:r>
        <w:tab/>
        <w:t>if(y &lt; 0) y+=3;</w:t>
      </w:r>
    </w:p>
    <w:p w14:paraId="4B5716FD" w14:textId="77777777" w:rsidR="009B3917" w:rsidRDefault="009B3917" w:rsidP="009B3917">
      <w:pPr>
        <w:ind w:firstLine="420"/>
      </w:pPr>
      <w:r>
        <w:tab/>
        <w:t>y&gt;&gt;=2;</w:t>
      </w:r>
    </w:p>
    <w:p w14:paraId="6719B409" w14:textId="77777777" w:rsidR="009B3917" w:rsidRDefault="009B3917" w:rsidP="009B3917">
      <w:pPr>
        <w:ind w:firstLine="420"/>
      </w:pP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14:paraId="601CAC16" w14:textId="59BBA498" w:rsidR="009B3917" w:rsidRDefault="009B3917" w:rsidP="009B3917">
      <w:pPr>
        <w:ind w:firstLine="420"/>
      </w:pPr>
      <w:r>
        <w:rPr>
          <w:rFonts w:hint="eastAsia"/>
        </w:rPr>
        <w:t>}</w:t>
      </w:r>
    </w:p>
    <w:p w14:paraId="0EA631EA" w14:textId="18D5978E" w:rsidR="0053316B" w:rsidRDefault="0053316B" w:rsidP="009B3917">
      <w:pPr>
        <w:ind w:firstLine="420"/>
      </w:pPr>
    </w:p>
    <w:p w14:paraId="5523E93E" w14:textId="7AE5E2DE" w:rsidR="0053316B" w:rsidRPr="008D5E1B" w:rsidRDefault="0053316B" w:rsidP="009B3917">
      <w:pPr>
        <w:ind w:firstLine="420"/>
        <w:rPr>
          <w:rFonts w:hint="eastAsia"/>
        </w:rPr>
      </w:pPr>
      <w:r>
        <w:rPr>
          <w:rFonts w:hint="eastAsia"/>
        </w:rPr>
        <w:t>答案：</w:t>
      </w:r>
    </w:p>
    <w:p w14:paraId="75DB73AD" w14:textId="5CEBB640" w:rsidR="009A7472" w:rsidRPr="0053316B" w:rsidRDefault="0053316B" w:rsidP="008350AA">
      <w:pPr>
        <w:rPr>
          <w:color w:val="FF0000"/>
        </w:rPr>
      </w:pPr>
      <w:r w:rsidRPr="0053316B">
        <w:rPr>
          <w:color w:val="FF0000"/>
        </w:rPr>
        <w:t>M=15;N=4</w:t>
      </w:r>
    </w:p>
    <w:p w14:paraId="24CE99F0" w14:textId="13C69B3A" w:rsidR="009B3917" w:rsidRDefault="009B3917" w:rsidP="008350AA"/>
    <w:p w14:paraId="4D45FFDF" w14:textId="2BC88914" w:rsidR="009B3917" w:rsidRDefault="009B3917" w:rsidP="008350AA"/>
    <w:p w14:paraId="473F8D3F" w14:textId="77777777" w:rsidR="0053316B" w:rsidRDefault="0053316B" w:rsidP="008350AA">
      <w:pPr>
        <w:rPr>
          <w:rFonts w:hint="eastAsia"/>
        </w:rPr>
      </w:pPr>
    </w:p>
    <w:p w14:paraId="2F98744F" w14:textId="77777777" w:rsidR="009A7472" w:rsidRDefault="009A7472" w:rsidP="0053316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假定在一个程序中定义了变量x、y和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，其中，x和y是float型变量（用IEEE754单精度浮点数表示），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是16位short型变量（用补码表示）。程序执行到某一时刻，x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= –0.125、y=7.5、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=100，它们都被写到了主存（按字节编址），其地址分别是</w:t>
      </w:r>
      <w:r>
        <w:rPr>
          <w:rFonts w:hint="eastAsia"/>
          <w:szCs w:val="21"/>
        </w:rPr>
        <w:t>100</w:t>
      </w:r>
      <w:r>
        <w:rPr>
          <w:szCs w:val="21"/>
        </w:rPr>
        <w:t>，</w:t>
      </w:r>
      <w:r>
        <w:rPr>
          <w:rFonts w:hint="eastAsia"/>
          <w:szCs w:val="21"/>
        </w:rPr>
        <w:t>108</w:t>
      </w:r>
      <w:r>
        <w:rPr>
          <w:szCs w:val="21"/>
        </w:rPr>
        <w:t>和</w:t>
      </w:r>
      <w:r>
        <w:rPr>
          <w:rFonts w:hint="eastAsia"/>
          <w:szCs w:val="21"/>
        </w:rPr>
        <w:t>112</w:t>
      </w:r>
      <w:r>
        <w:rPr>
          <w:szCs w:val="21"/>
        </w:rPr>
        <w:t>。请分别画出在大端机器和小端机器上变量x、y和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在内存的存放位置。</w:t>
      </w:r>
    </w:p>
    <w:p w14:paraId="06B2D883" w14:textId="77777777" w:rsidR="009A7472" w:rsidRDefault="009A7472" w:rsidP="009A7472">
      <w:pPr>
        <w:ind w:firstLineChars="196" w:firstLine="412"/>
        <w:rPr>
          <w:color w:val="FF0000"/>
        </w:rPr>
      </w:pPr>
      <w:r>
        <w:rPr>
          <w:rFonts w:hint="eastAsia"/>
          <w:color w:val="FF0000"/>
        </w:rPr>
        <w:t>参考答案：</w:t>
      </w:r>
    </w:p>
    <w:p w14:paraId="1628DCF4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  <w:vertAlign w:val="superscript"/>
        </w:rPr>
      </w:pPr>
      <w:r>
        <w:rPr>
          <w:color w:val="FF0000"/>
          <w:szCs w:val="21"/>
        </w:rPr>
        <w:t>–</w:t>
      </w:r>
      <w:r>
        <w:rPr>
          <w:rFonts w:hint="eastAsia"/>
          <w:color w:val="FF0000"/>
          <w:szCs w:val="21"/>
        </w:rPr>
        <w:t xml:space="preserve">0.125 = </w:t>
      </w:r>
      <w:r>
        <w:rPr>
          <w:color w:val="FF0000"/>
          <w:szCs w:val="21"/>
        </w:rPr>
        <w:t>–</w:t>
      </w:r>
      <w:r>
        <w:rPr>
          <w:rFonts w:hint="eastAsia"/>
          <w:color w:val="FF0000"/>
          <w:szCs w:val="21"/>
        </w:rPr>
        <w:t xml:space="preserve">0.001B = </w:t>
      </w:r>
      <w:r>
        <w:rPr>
          <w:color w:val="FF0000"/>
          <w:szCs w:val="21"/>
        </w:rPr>
        <w:t>–</w:t>
      </w:r>
      <w:r>
        <w:rPr>
          <w:rFonts w:hint="eastAsia"/>
          <w:color w:val="FF0000"/>
          <w:szCs w:val="21"/>
        </w:rPr>
        <w:t xml:space="preserve">1.0 </w:t>
      </w:r>
      <w:r>
        <w:rPr>
          <w:color w:val="FF0000"/>
          <w:szCs w:val="21"/>
        </w:rPr>
        <w:t>×</w:t>
      </w:r>
      <w:r>
        <w:rPr>
          <w:rFonts w:ascii="Dotum" w:hAnsi="Dotum"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  <w:vertAlign w:val="superscript"/>
        </w:rPr>
        <w:t>-3</w:t>
      </w:r>
    </w:p>
    <w:p w14:paraId="38B13B6E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x在机器内部的机器数为：1 01111100 00</w:t>
      </w:r>
      <w:r>
        <w:rPr>
          <w:color w:val="FF0000"/>
          <w:szCs w:val="21"/>
        </w:rPr>
        <w:t>…</w:t>
      </w:r>
      <w:r>
        <w:rPr>
          <w:rFonts w:hint="eastAsia"/>
          <w:color w:val="FF0000"/>
          <w:szCs w:val="21"/>
        </w:rPr>
        <w:t>0 (BE00 0000H)</w:t>
      </w:r>
    </w:p>
    <w:p w14:paraId="0241CD0C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  <w:vertAlign w:val="superscript"/>
        </w:rPr>
      </w:pPr>
      <w:r>
        <w:rPr>
          <w:rFonts w:hint="eastAsia"/>
          <w:color w:val="FF0000"/>
          <w:szCs w:val="21"/>
        </w:rPr>
        <w:t>7.5= +111.1B= +1.111</w:t>
      </w:r>
      <w:r>
        <w:rPr>
          <w:rFonts w:ascii="Dotum" w:eastAsia="Dotum" w:hAnsi="Dotum"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>×</w:t>
      </w:r>
      <w:r>
        <w:rPr>
          <w:rFonts w:ascii="Dotum" w:hAnsi="Dotum"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  <w:vertAlign w:val="superscript"/>
        </w:rPr>
        <w:t>2</w:t>
      </w:r>
    </w:p>
    <w:p w14:paraId="3163EFEB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y在机器内部的机器数为：0 10000001 11100</w:t>
      </w:r>
      <w:r>
        <w:rPr>
          <w:color w:val="FF0000"/>
          <w:szCs w:val="21"/>
        </w:rPr>
        <w:t>…</w:t>
      </w:r>
      <w:r>
        <w:rPr>
          <w:rFonts w:hint="eastAsia"/>
          <w:color w:val="FF0000"/>
          <w:szCs w:val="21"/>
        </w:rPr>
        <w:t>0 (40F0 0000H)</w:t>
      </w:r>
    </w:p>
    <w:p w14:paraId="61F7EACE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100=64+32+4=1100100B</w:t>
      </w:r>
    </w:p>
    <w:p w14:paraId="7EF7C8E8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i</w:t>
      </w:r>
      <w:proofErr w:type="spellEnd"/>
      <w:r>
        <w:rPr>
          <w:rFonts w:hint="eastAsia"/>
          <w:color w:val="FF0000"/>
          <w:szCs w:val="21"/>
        </w:rPr>
        <w:t>在机器内部表示的机器数为：0000 0000 0110 0100（0064H）</w:t>
      </w:r>
    </w:p>
    <w:p w14:paraId="02E377F4" w14:textId="77777777" w:rsidR="009A7472" w:rsidRDefault="009A7472" w:rsidP="009A7472">
      <w:pPr>
        <w:adjustRightInd w:val="0"/>
        <w:ind w:leftChars="200" w:left="420" w:firstLineChars="943" w:firstLine="198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大端机</w:t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  <w:t xml:space="preserve">  小端机</w:t>
      </w:r>
    </w:p>
    <w:p w14:paraId="6B7D6EEE" w14:textId="77777777" w:rsidR="009A7472" w:rsidRDefault="009A7472" w:rsidP="009A7472">
      <w:pPr>
        <w:adjustRightInd w:val="0"/>
        <w:ind w:left="1260"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地址</w:t>
      </w:r>
      <w:r>
        <w:rPr>
          <w:rFonts w:hint="eastAsia"/>
          <w:color w:val="FF0000"/>
          <w:szCs w:val="21"/>
        </w:rPr>
        <w:tab/>
        <w:t>内容</w:t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  <w:t xml:space="preserve"> </w:t>
      </w:r>
      <w:r>
        <w:rPr>
          <w:rFonts w:hint="eastAsia"/>
          <w:color w:val="FF0000"/>
          <w:szCs w:val="21"/>
        </w:rPr>
        <w:tab/>
        <w:t>内容</w:t>
      </w:r>
      <w:r>
        <w:rPr>
          <w:rFonts w:hint="eastAsia"/>
          <w:color w:val="FF0000"/>
          <w:szCs w:val="21"/>
        </w:rPr>
        <w:tab/>
      </w:r>
    </w:p>
    <w:p w14:paraId="46158F82" w14:textId="77777777" w:rsidR="009A7472" w:rsidRDefault="009A7472" w:rsidP="009A7472">
      <w:pPr>
        <w:adjustRightInd w:val="0"/>
        <w:ind w:left="1260" w:firstLine="420"/>
        <w:rPr>
          <w:color w:val="FF0000"/>
          <w:szCs w:val="21"/>
          <w:lang w:val="pt-BR"/>
        </w:rPr>
      </w:pPr>
      <w:r>
        <w:rPr>
          <w:rFonts w:hint="eastAsia"/>
          <w:color w:val="FF0000"/>
          <w:szCs w:val="21"/>
          <w:lang w:val="pt-BR"/>
        </w:rPr>
        <w:t>100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BEH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bookmarkStart w:id="1" w:name="OLE_LINK1"/>
      <w:bookmarkStart w:id="2" w:name="OLE_LINK2"/>
      <w:r>
        <w:rPr>
          <w:rFonts w:hint="eastAsia"/>
          <w:color w:val="FF0000"/>
          <w:szCs w:val="21"/>
          <w:lang w:val="pt-BR"/>
        </w:rPr>
        <w:t>00H</w:t>
      </w:r>
      <w:bookmarkEnd w:id="1"/>
      <w:bookmarkEnd w:id="2"/>
    </w:p>
    <w:p w14:paraId="442F4020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  <w:lang w:val="pt-BR"/>
        </w:rPr>
      </w:pP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101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00H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00H</w:t>
      </w:r>
    </w:p>
    <w:p w14:paraId="63BBD38E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  <w:lang w:val="pt-BR"/>
        </w:rPr>
      </w:pP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102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00H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00H</w:t>
      </w:r>
    </w:p>
    <w:p w14:paraId="37AFD6D0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  <w:lang w:val="pt-BR"/>
        </w:rPr>
      </w:pP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103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00H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BEH</w:t>
      </w:r>
    </w:p>
    <w:p w14:paraId="6FD0B670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  <w:lang w:val="pt-BR"/>
        </w:rPr>
      </w:pP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108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40H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00H</w:t>
      </w:r>
    </w:p>
    <w:p w14:paraId="34F3CE77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  <w:lang w:val="pt-BR"/>
        </w:rPr>
      </w:pP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109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F0H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 xml:space="preserve">    00H</w:t>
      </w:r>
    </w:p>
    <w:p w14:paraId="084474BD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  <w:lang w:val="pt-BR"/>
        </w:rPr>
      </w:pP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110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00H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F0H</w:t>
      </w:r>
    </w:p>
    <w:p w14:paraId="453F3167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  <w:lang w:val="pt-BR"/>
        </w:rPr>
      </w:pP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111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00H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40H</w:t>
      </w:r>
    </w:p>
    <w:p w14:paraId="245725D8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  <w:lang w:val="pt-BR"/>
        </w:rPr>
      </w:pP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112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00H</w:t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  <w:t>64H</w:t>
      </w:r>
    </w:p>
    <w:p w14:paraId="3E5398C0" w14:textId="77777777" w:rsidR="009A7472" w:rsidRDefault="009A7472" w:rsidP="009A7472">
      <w:pPr>
        <w:adjustRightInd w:val="0"/>
        <w:ind w:leftChars="200" w:left="420"/>
        <w:rPr>
          <w:color w:val="FF0000"/>
          <w:szCs w:val="21"/>
        </w:rPr>
      </w:pP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</w:rPr>
        <w:t>113</w:t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  <w:t>64H</w:t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  <w:t>00H</w:t>
      </w:r>
    </w:p>
    <w:p w14:paraId="2817C9F4" w14:textId="77777777" w:rsidR="009A7472" w:rsidRDefault="009A7472" w:rsidP="009A7472">
      <w:pPr>
        <w:adjustRightInd w:val="0"/>
        <w:ind w:firstLineChars="200" w:firstLine="420"/>
        <w:rPr>
          <w:szCs w:val="21"/>
        </w:rPr>
      </w:pPr>
    </w:p>
    <w:p w14:paraId="19F6E413" w14:textId="77FC7EB6" w:rsidR="009A7472" w:rsidRDefault="009A7472" w:rsidP="008350AA"/>
    <w:p w14:paraId="1F5B7F8B" w14:textId="77777777" w:rsidR="009B3917" w:rsidRDefault="009B3917" w:rsidP="009B3917"/>
    <w:p w14:paraId="1438B205" w14:textId="77777777" w:rsidR="009B3917" w:rsidRDefault="009B3917" w:rsidP="001E6963">
      <w:pPr>
        <w:pStyle w:val="a3"/>
        <w:numPr>
          <w:ilvl w:val="0"/>
          <w:numId w:val="1"/>
        </w:numPr>
        <w:ind w:firstLineChars="0"/>
      </w:pPr>
      <w:r>
        <w:t>We are running programs on a machine with the following characteristics:</w:t>
      </w:r>
    </w:p>
    <w:p w14:paraId="5E1217F9" w14:textId="6B2416CF" w:rsidR="009B3917" w:rsidRDefault="009B3917" w:rsidP="001E6963">
      <w:pPr>
        <w:pStyle w:val="a3"/>
        <w:numPr>
          <w:ilvl w:val="0"/>
          <w:numId w:val="7"/>
        </w:numPr>
        <w:ind w:firstLineChars="0"/>
      </w:pPr>
      <w:r>
        <w:t>Values of type int are 32 bits. They are represented in two’s complement, and they are right shifted arithmetically. Values of type unsigned are 32 bits.</w:t>
      </w:r>
    </w:p>
    <w:p w14:paraId="772E8119" w14:textId="3076D7A6" w:rsidR="009B3917" w:rsidRDefault="009B3917" w:rsidP="001E6963">
      <w:pPr>
        <w:pStyle w:val="a3"/>
        <w:numPr>
          <w:ilvl w:val="0"/>
          <w:numId w:val="7"/>
        </w:numPr>
        <w:ind w:firstLineChars="0"/>
      </w:pPr>
      <w:r>
        <w:lastRenderedPageBreak/>
        <w:t xml:space="preserve">Values of type float are represented using the 32-bit IEEE </w:t>
      </w:r>
      <w:r w:rsidRPr="001E6963">
        <w:rPr>
          <w:rFonts w:ascii="MS Gothic" w:eastAsia="MS Gothic" w:hAnsi="MS Gothic" w:cs="MS Gothic" w:hint="eastAsia"/>
        </w:rPr>
        <w:t>ﬂ</w:t>
      </w:r>
      <w:proofErr w:type="spellStart"/>
      <w:r>
        <w:t>oating</w:t>
      </w:r>
      <w:proofErr w:type="spellEnd"/>
      <w:r>
        <w:t xml:space="preserve"> point format, while values of type double use the 64-bit IEEE </w:t>
      </w:r>
      <w:r w:rsidRPr="001E6963">
        <w:rPr>
          <w:rFonts w:ascii="MS Gothic" w:eastAsia="MS Gothic" w:hAnsi="MS Gothic" w:cs="MS Gothic" w:hint="eastAsia"/>
        </w:rPr>
        <w:t>ﬂ</w:t>
      </w:r>
      <w:proofErr w:type="spellStart"/>
      <w:r>
        <w:t>oating</w:t>
      </w:r>
      <w:proofErr w:type="spellEnd"/>
      <w:r>
        <w:t xml:space="preserve"> point format.</w:t>
      </w:r>
    </w:p>
    <w:p w14:paraId="4E1B8D86" w14:textId="77777777" w:rsidR="009B3917" w:rsidRDefault="009B3917" w:rsidP="001E6963">
      <w:pPr>
        <w:pStyle w:val="a3"/>
        <w:numPr>
          <w:ilvl w:val="0"/>
          <w:numId w:val="7"/>
        </w:numPr>
        <w:ind w:firstLineChars="0"/>
      </w:pPr>
      <w:r>
        <w:t>We generate arbitrary values x, y, and z, and convert them to other forms as follows:</w:t>
      </w:r>
    </w:p>
    <w:p w14:paraId="121127D2" w14:textId="77777777" w:rsidR="009B3917" w:rsidRDefault="009B3917" w:rsidP="009B3917">
      <w:r>
        <w:t xml:space="preserve">/* Create some arbitrary values */ </w:t>
      </w:r>
    </w:p>
    <w:p w14:paraId="37316A79" w14:textId="77777777" w:rsidR="009B3917" w:rsidRDefault="009B3917" w:rsidP="009B3917">
      <w:r>
        <w:t>int x = random();</w:t>
      </w:r>
    </w:p>
    <w:p w14:paraId="7DCE6CDC" w14:textId="77777777" w:rsidR="009B3917" w:rsidRDefault="009B3917" w:rsidP="009B3917">
      <w:r>
        <w:t>int y = random();</w:t>
      </w:r>
    </w:p>
    <w:p w14:paraId="73332A02" w14:textId="77777777" w:rsidR="009B3917" w:rsidRDefault="009B3917" w:rsidP="009B3917">
      <w:r>
        <w:t>int z = random();</w:t>
      </w:r>
    </w:p>
    <w:p w14:paraId="0CDF72C2" w14:textId="77777777" w:rsidR="009B3917" w:rsidRDefault="009B3917" w:rsidP="009B3917">
      <w:r>
        <w:t xml:space="preserve"> /* Convert to other forms */ </w:t>
      </w:r>
    </w:p>
    <w:p w14:paraId="734242D5" w14:textId="77777777" w:rsidR="009B3917" w:rsidRDefault="009B3917" w:rsidP="009B3917">
      <w:r>
        <w:t xml:space="preserve">unsigned </w:t>
      </w:r>
      <w:proofErr w:type="spellStart"/>
      <w:r>
        <w:t>ux</w:t>
      </w:r>
      <w:proofErr w:type="spellEnd"/>
      <w:r>
        <w:t xml:space="preserve"> = (unsigned) x; </w:t>
      </w:r>
    </w:p>
    <w:p w14:paraId="500AD4B9" w14:textId="77777777" w:rsidR="009B3917" w:rsidRDefault="009B3917" w:rsidP="009B3917">
      <w:r>
        <w:t xml:space="preserve">unsigned </w:t>
      </w:r>
      <w:proofErr w:type="spellStart"/>
      <w:r>
        <w:t>uy</w:t>
      </w:r>
      <w:proofErr w:type="spellEnd"/>
      <w:r>
        <w:t xml:space="preserve"> = (unsigned) y; </w:t>
      </w:r>
    </w:p>
    <w:p w14:paraId="4A8F940C" w14:textId="77777777" w:rsidR="009B3917" w:rsidRDefault="009B3917" w:rsidP="009B3917">
      <w:r>
        <w:t>double dx = (double) x;</w:t>
      </w:r>
    </w:p>
    <w:p w14:paraId="012F7E35" w14:textId="77777777" w:rsidR="009B3917" w:rsidRDefault="009B3917" w:rsidP="009B3917">
      <w:r>
        <w:t xml:space="preserve">double </w:t>
      </w:r>
      <w:proofErr w:type="spellStart"/>
      <w:r>
        <w:t>dy</w:t>
      </w:r>
      <w:proofErr w:type="spellEnd"/>
      <w:r>
        <w:t xml:space="preserve"> = (double) y;</w:t>
      </w:r>
    </w:p>
    <w:p w14:paraId="160975AC" w14:textId="12011C46" w:rsidR="009B3917" w:rsidRDefault="009B3917" w:rsidP="009B3917">
      <w:r>
        <w:t xml:space="preserve">double </w:t>
      </w:r>
      <w:proofErr w:type="spellStart"/>
      <w:r>
        <w:t>dz</w:t>
      </w:r>
      <w:proofErr w:type="spellEnd"/>
      <w:r>
        <w:t xml:space="preserve"> = (double) z;</w:t>
      </w:r>
    </w:p>
    <w:p w14:paraId="4FA65F9A" w14:textId="77777777" w:rsidR="001E6963" w:rsidRDefault="001E6963" w:rsidP="009B3917"/>
    <w:p w14:paraId="03F406BB" w14:textId="07C4F9DF" w:rsidR="009B3917" w:rsidRDefault="009B3917" w:rsidP="009B3917">
      <w:r>
        <w:t>For each of the following C expressions, you are to indicate whether or not the expression always yields 1. If so, circle “Y”. If not, circle “N”</w:t>
      </w:r>
      <w:r w:rsidR="001E6963">
        <w:rPr>
          <w:rFonts w:hint="eastAsia"/>
        </w:rPr>
        <w:t xml:space="preserve"> a</w:t>
      </w:r>
      <w:r w:rsidR="001E6963">
        <w:t xml:space="preserve">nd tell why. </w:t>
      </w:r>
    </w:p>
    <w:p w14:paraId="43B2D83D" w14:textId="77777777" w:rsidR="009B3917" w:rsidRDefault="009B3917" w:rsidP="009B3917">
      <w:r>
        <w:rPr>
          <w:rFonts w:hint="eastAsia"/>
          <w:noProof/>
        </w:rPr>
        <w:drawing>
          <wp:inline distT="0" distB="0" distL="0" distR="0" wp14:anchorId="3F1E6301" wp14:editId="0BC9006C">
            <wp:extent cx="3219450" cy="25642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28" cy="256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8621" w14:textId="3BAB7EEC" w:rsidR="001E6963" w:rsidRDefault="001E6963" w:rsidP="008350AA"/>
    <w:p w14:paraId="4CAFD7DF" w14:textId="77777777" w:rsidR="001E6963" w:rsidRPr="001E6963" w:rsidRDefault="001E6963" w:rsidP="001E6963">
      <w:pPr>
        <w:rPr>
          <w:color w:val="FF0000"/>
        </w:rPr>
      </w:pPr>
      <w:r w:rsidRPr="001E6963">
        <w:rPr>
          <w:color w:val="FF0000"/>
        </w:rPr>
        <w:t>Answers:</w:t>
      </w:r>
    </w:p>
    <w:p w14:paraId="4B0FB229" w14:textId="5217EBC9" w:rsidR="001E6963" w:rsidRPr="001E6963" w:rsidRDefault="001E6963" w:rsidP="001E6963">
      <w:pPr>
        <w:rPr>
          <w:color w:val="FF0000"/>
        </w:rPr>
      </w:pPr>
      <w:r w:rsidRPr="001E6963">
        <w:rPr>
          <w:color w:val="FF0000"/>
        </w:rPr>
        <w:t>Expression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 xml:space="preserve">      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>Always True?</w:t>
      </w:r>
    </w:p>
    <w:p w14:paraId="1435A05B" w14:textId="7ABD5562" w:rsidR="001E6963" w:rsidRPr="001E6963" w:rsidRDefault="001E6963" w:rsidP="001E6963">
      <w:pPr>
        <w:rPr>
          <w:color w:val="FF0000"/>
        </w:rPr>
      </w:pPr>
      <w:r w:rsidRPr="001E6963">
        <w:rPr>
          <w:color w:val="FF0000"/>
        </w:rPr>
        <w:t>1. (x&lt;y) == (-x&gt;-y)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 xml:space="preserve">No: Let x = </w:t>
      </w:r>
      <w:proofErr w:type="spellStart"/>
      <w:r w:rsidRPr="001E6963">
        <w:rPr>
          <w:color w:val="FF0000"/>
        </w:rPr>
        <w:t>Tmin</w:t>
      </w:r>
      <w:proofErr w:type="spellEnd"/>
      <w:r w:rsidRPr="001E6963">
        <w:rPr>
          <w:color w:val="FF0000"/>
        </w:rPr>
        <w:t>, y = 0</w:t>
      </w:r>
    </w:p>
    <w:p w14:paraId="685572C9" w14:textId="77777777" w:rsidR="001E6963" w:rsidRPr="001E6963" w:rsidRDefault="001E6963" w:rsidP="001E6963">
      <w:pPr>
        <w:rPr>
          <w:color w:val="FF0000"/>
        </w:rPr>
      </w:pPr>
      <w:r w:rsidRPr="001E6963">
        <w:rPr>
          <w:color w:val="FF0000"/>
        </w:rPr>
        <w:t>2. ((</w:t>
      </w:r>
      <w:proofErr w:type="spellStart"/>
      <w:r w:rsidRPr="001E6963">
        <w:rPr>
          <w:color w:val="FF0000"/>
        </w:rPr>
        <w:t>x+y</w:t>
      </w:r>
      <w:proofErr w:type="spellEnd"/>
      <w:r w:rsidRPr="001E6963">
        <w:rPr>
          <w:color w:val="FF0000"/>
        </w:rPr>
        <w:t>)&lt;&lt;4) + y-x == 17*y+15*x</w:t>
      </w:r>
      <w:r w:rsidRPr="001E6963">
        <w:rPr>
          <w:color w:val="FF0000"/>
        </w:rPr>
        <w:tab/>
        <w:t>Yes: Associative, commutative, distributes</w:t>
      </w:r>
    </w:p>
    <w:p w14:paraId="31217DE9" w14:textId="4C8188DC" w:rsidR="001E6963" w:rsidRPr="001E6963" w:rsidRDefault="001E6963" w:rsidP="001E6963">
      <w:pPr>
        <w:rPr>
          <w:color w:val="FF0000"/>
        </w:rPr>
      </w:pPr>
      <w:r w:rsidRPr="001E6963">
        <w:rPr>
          <w:color w:val="FF0000"/>
        </w:rPr>
        <w:t>3. ~x+~y+1 == ~(</w:t>
      </w:r>
      <w:proofErr w:type="spellStart"/>
      <w:r w:rsidRPr="001E6963">
        <w:rPr>
          <w:color w:val="FF0000"/>
        </w:rPr>
        <w:t>x+y</w:t>
      </w:r>
      <w:proofErr w:type="spellEnd"/>
      <w:r w:rsidRPr="001E6963">
        <w:rPr>
          <w:color w:val="FF0000"/>
        </w:rPr>
        <w:t>)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>Yes: (-x-1)+(-y-1)+1 == -(</w:t>
      </w:r>
      <w:proofErr w:type="spellStart"/>
      <w:r w:rsidRPr="001E6963">
        <w:rPr>
          <w:color w:val="FF0000"/>
        </w:rPr>
        <w:t>x+y</w:t>
      </w:r>
      <w:proofErr w:type="spellEnd"/>
      <w:r w:rsidRPr="001E6963">
        <w:rPr>
          <w:color w:val="FF0000"/>
        </w:rPr>
        <w:t>)-1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</w:p>
    <w:p w14:paraId="6CE814E8" w14:textId="76045C13" w:rsidR="001E6963" w:rsidRPr="001E6963" w:rsidRDefault="001E6963" w:rsidP="001E6963">
      <w:pPr>
        <w:rPr>
          <w:color w:val="FF0000"/>
        </w:rPr>
      </w:pPr>
      <w:r w:rsidRPr="001E6963">
        <w:rPr>
          <w:color w:val="FF0000"/>
        </w:rPr>
        <w:t xml:space="preserve">4. </w:t>
      </w:r>
      <w:proofErr w:type="spellStart"/>
      <w:r w:rsidRPr="001E6963">
        <w:rPr>
          <w:color w:val="FF0000"/>
        </w:rPr>
        <w:t>ux-uy</w:t>
      </w:r>
      <w:proofErr w:type="spellEnd"/>
      <w:r w:rsidRPr="001E6963">
        <w:rPr>
          <w:color w:val="FF0000"/>
        </w:rPr>
        <w:t xml:space="preserve"> == -(y-x)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>Yes:</w:t>
      </w:r>
      <w:r w:rsidRPr="001E6963">
        <w:rPr>
          <w:color w:val="FF0000"/>
        </w:rPr>
        <w:tab/>
      </w:r>
    </w:p>
    <w:p w14:paraId="1E76EA24" w14:textId="204D3406" w:rsidR="001E6963" w:rsidRPr="001E6963" w:rsidRDefault="001E6963" w:rsidP="001E6963">
      <w:pPr>
        <w:rPr>
          <w:color w:val="FF0000"/>
        </w:rPr>
      </w:pPr>
      <w:r w:rsidRPr="001E6963">
        <w:rPr>
          <w:color w:val="FF0000"/>
        </w:rPr>
        <w:t xml:space="preserve">5. (x &gt;= 0) || (x &lt; </w:t>
      </w:r>
      <w:proofErr w:type="spellStart"/>
      <w:r w:rsidRPr="001E6963">
        <w:rPr>
          <w:color w:val="FF0000"/>
        </w:rPr>
        <w:t>ux</w:t>
      </w:r>
      <w:proofErr w:type="spellEnd"/>
      <w:r w:rsidRPr="001E6963">
        <w:rPr>
          <w:color w:val="FF0000"/>
        </w:rPr>
        <w:t>)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 xml:space="preserve">No: x = -1.  Comparison x &lt; </w:t>
      </w:r>
      <w:proofErr w:type="spellStart"/>
      <w:r w:rsidRPr="001E6963">
        <w:rPr>
          <w:color w:val="FF0000"/>
        </w:rPr>
        <w:t>ux</w:t>
      </w:r>
      <w:proofErr w:type="spellEnd"/>
      <w:r w:rsidRPr="001E6963">
        <w:rPr>
          <w:color w:val="FF0000"/>
        </w:rPr>
        <w:t xml:space="preserve"> is never true.</w:t>
      </w:r>
    </w:p>
    <w:p w14:paraId="5301233F" w14:textId="4CD18C0B" w:rsidR="001E6963" w:rsidRPr="001E6963" w:rsidRDefault="001E6963" w:rsidP="001E6963">
      <w:pPr>
        <w:rPr>
          <w:color w:val="FF0000"/>
        </w:rPr>
      </w:pPr>
      <w:r w:rsidRPr="001E6963">
        <w:rPr>
          <w:color w:val="FF0000"/>
        </w:rPr>
        <w:t>6. ((x &gt;&gt; 1) &lt;&lt; 1) &lt;= x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>Yes: x&gt;&gt;1 rounds toward minus infinity.</w:t>
      </w:r>
    </w:p>
    <w:p w14:paraId="6DB1FC41" w14:textId="77777777" w:rsidR="001E6963" w:rsidRPr="001E6963" w:rsidRDefault="001E6963" w:rsidP="001E6963">
      <w:pPr>
        <w:rPr>
          <w:color w:val="FF0000"/>
        </w:rPr>
      </w:pPr>
      <w:r w:rsidRPr="001E6963">
        <w:rPr>
          <w:color w:val="FF0000"/>
        </w:rPr>
        <w:t>7. (double)(float) x == (double) x</w:t>
      </w:r>
      <w:r w:rsidRPr="001E6963">
        <w:rPr>
          <w:color w:val="FF0000"/>
        </w:rPr>
        <w:tab/>
        <w:t xml:space="preserve">No: Try x = </w:t>
      </w:r>
      <w:proofErr w:type="spellStart"/>
      <w:r w:rsidRPr="001E6963">
        <w:rPr>
          <w:color w:val="FF0000"/>
        </w:rPr>
        <w:t>Tmax</w:t>
      </w:r>
      <w:proofErr w:type="spellEnd"/>
      <w:r w:rsidRPr="001E6963">
        <w:rPr>
          <w:color w:val="FF0000"/>
        </w:rPr>
        <w:t>.</w:t>
      </w:r>
      <w:r w:rsidRPr="001E6963">
        <w:rPr>
          <w:color w:val="FF0000"/>
        </w:rPr>
        <w:tab/>
      </w:r>
    </w:p>
    <w:p w14:paraId="602737AE" w14:textId="77777777" w:rsidR="001E6963" w:rsidRPr="001E6963" w:rsidRDefault="001E6963" w:rsidP="001E6963">
      <w:pPr>
        <w:rPr>
          <w:color w:val="FF0000"/>
        </w:rPr>
      </w:pPr>
      <w:r w:rsidRPr="001E6963">
        <w:rPr>
          <w:color w:val="FF0000"/>
        </w:rPr>
        <w:t xml:space="preserve">8. dx + </w:t>
      </w:r>
      <w:proofErr w:type="spellStart"/>
      <w:r w:rsidRPr="001E6963">
        <w:rPr>
          <w:color w:val="FF0000"/>
        </w:rPr>
        <w:t>dy</w:t>
      </w:r>
      <w:proofErr w:type="spellEnd"/>
      <w:r w:rsidRPr="001E6963">
        <w:rPr>
          <w:color w:val="FF0000"/>
        </w:rPr>
        <w:t xml:space="preserve"> == (double) (</w:t>
      </w:r>
      <w:proofErr w:type="spellStart"/>
      <w:r w:rsidRPr="001E6963">
        <w:rPr>
          <w:color w:val="FF0000"/>
        </w:rPr>
        <w:t>y+x</w:t>
      </w:r>
      <w:proofErr w:type="spellEnd"/>
      <w:r w:rsidRPr="001E6963">
        <w:rPr>
          <w:color w:val="FF0000"/>
        </w:rPr>
        <w:t>)</w:t>
      </w:r>
      <w:r w:rsidRPr="001E6963">
        <w:rPr>
          <w:color w:val="FF0000"/>
        </w:rPr>
        <w:tab/>
      </w:r>
      <w:r w:rsidRPr="001E6963">
        <w:rPr>
          <w:color w:val="FF0000"/>
        </w:rPr>
        <w:tab/>
        <w:t>No: Try x=y=</w:t>
      </w:r>
      <w:proofErr w:type="spellStart"/>
      <w:r w:rsidRPr="001E6963">
        <w:rPr>
          <w:color w:val="FF0000"/>
        </w:rPr>
        <w:t>Tmin</w:t>
      </w:r>
      <w:proofErr w:type="spellEnd"/>
      <w:r w:rsidRPr="001E6963">
        <w:rPr>
          <w:color w:val="FF0000"/>
        </w:rPr>
        <w:t>.</w:t>
      </w:r>
    </w:p>
    <w:p w14:paraId="5B9007F8" w14:textId="77777777" w:rsidR="001E6963" w:rsidRPr="001E6963" w:rsidRDefault="001E6963" w:rsidP="001E6963">
      <w:pPr>
        <w:rPr>
          <w:color w:val="FF0000"/>
        </w:rPr>
      </w:pPr>
      <w:r w:rsidRPr="001E6963">
        <w:rPr>
          <w:color w:val="FF0000"/>
        </w:rPr>
        <w:t xml:space="preserve">9. dx + </w:t>
      </w:r>
      <w:proofErr w:type="spellStart"/>
      <w:r w:rsidRPr="001E6963">
        <w:rPr>
          <w:color w:val="FF0000"/>
        </w:rPr>
        <w:t>dy</w:t>
      </w:r>
      <w:proofErr w:type="spellEnd"/>
      <w:r w:rsidRPr="001E6963">
        <w:rPr>
          <w:color w:val="FF0000"/>
        </w:rPr>
        <w:t xml:space="preserve"> + </w:t>
      </w:r>
      <w:proofErr w:type="spellStart"/>
      <w:r w:rsidRPr="001E6963">
        <w:rPr>
          <w:color w:val="FF0000"/>
        </w:rPr>
        <w:t>dz</w:t>
      </w:r>
      <w:proofErr w:type="spellEnd"/>
      <w:r w:rsidRPr="001E6963">
        <w:rPr>
          <w:color w:val="FF0000"/>
        </w:rPr>
        <w:t xml:space="preserve"> == </w:t>
      </w:r>
      <w:proofErr w:type="spellStart"/>
      <w:r w:rsidRPr="001E6963">
        <w:rPr>
          <w:color w:val="FF0000"/>
        </w:rPr>
        <w:t>dz</w:t>
      </w:r>
      <w:proofErr w:type="spellEnd"/>
      <w:r w:rsidRPr="001E6963">
        <w:rPr>
          <w:color w:val="FF0000"/>
        </w:rPr>
        <w:t xml:space="preserve"> + </w:t>
      </w:r>
      <w:proofErr w:type="spellStart"/>
      <w:r w:rsidRPr="001E6963">
        <w:rPr>
          <w:color w:val="FF0000"/>
        </w:rPr>
        <w:t>dy</w:t>
      </w:r>
      <w:proofErr w:type="spellEnd"/>
      <w:r w:rsidRPr="001E6963">
        <w:rPr>
          <w:color w:val="FF0000"/>
        </w:rPr>
        <w:t xml:space="preserve"> + dx</w:t>
      </w:r>
      <w:r w:rsidRPr="001E6963">
        <w:rPr>
          <w:color w:val="FF0000"/>
        </w:rPr>
        <w:tab/>
      </w:r>
      <w:r w:rsidRPr="001E6963">
        <w:rPr>
          <w:color w:val="FF0000"/>
        </w:rPr>
        <w:tab/>
        <w:t>Yes: Within range of exact representation by double's.</w:t>
      </w:r>
    </w:p>
    <w:p w14:paraId="3D3102E5" w14:textId="1DF64EE0" w:rsidR="001E6963" w:rsidRDefault="001E6963" w:rsidP="001E6963">
      <w:pPr>
        <w:rPr>
          <w:rFonts w:hint="eastAsia"/>
        </w:rPr>
      </w:pPr>
      <w:r w:rsidRPr="001E6963">
        <w:rPr>
          <w:color w:val="FF0000"/>
        </w:rPr>
        <w:t xml:space="preserve">10. dx * </w:t>
      </w:r>
      <w:proofErr w:type="spellStart"/>
      <w:r w:rsidRPr="001E6963">
        <w:rPr>
          <w:color w:val="FF0000"/>
        </w:rPr>
        <w:t>dy</w:t>
      </w:r>
      <w:proofErr w:type="spellEnd"/>
      <w:r w:rsidRPr="001E6963">
        <w:rPr>
          <w:color w:val="FF0000"/>
        </w:rPr>
        <w:t xml:space="preserve"> * </w:t>
      </w:r>
      <w:proofErr w:type="spellStart"/>
      <w:r w:rsidRPr="001E6963">
        <w:rPr>
          <w:color w:val="FF0000"/>
        </w:rPr>
        <w:t>dz</w:t>
      </w:r>
      <w:proofErr w:type="spellEnd"/>
      <w:r w:rsidRPr="001E6963">
        <w:rPr>
          <w:color w:val="FF0000"/>
        </w:rPr>
        <w:t xml:space="preserve"> == </w:t>
      </w:r>
      <w:proofErr w:type="spellStart"/>
      <w:r w:rsidRPr="001E6963">
        <w:rPr>
          <w:color w:val="FF0000"/>
        </w:rPr>
        <w:t>dz</w:t>
      </w:r>
      <w:proofErr w:type="spellEnd"/>
      <w:r w:rsidRPr="001E6963">
        <w:rPr>
          <w:color w:val="FF0000"/>
        </w:rPr>
        <w:t xml:space="preserve"> * </w:t>
      </w:r>
      <w:proofErr w:type="spellStart"/>
      <w:r w:rsidRPr="001E6963">
        <w:rPr>
          <w:color w:val="FF0000"/>
        </w:rPr>
        <w:t>dy</w:t>
      </w:r>
      <w:proofErr w:type="spellEnd"/>
      <w:r w:rsidRPr="001E6963">
        <w:rPr>
          <w:color w:val="FF0000"/>
        </w:rPr>
        <w:t xml:space="preserve"> * dx</w:t>
      </w:r>
      <w:r w:rsidRPr="001E6963">
        <w:rPr>
          <w:color w:val="FF0000"/>
        </w:rPr>
        <w:tab/>
      </w:r>
      <w:r w:rsidRPr="001E6963">
        <w:rPr>
          <w:color w:val="FF0000"/>
        </w:rPr>
        <w:tab/>
      </w:r>
      <w:r w:rsidRPr="001E6963">
        <w:rPr>
          <w:color w:val="FF0000"/>
        </w:rPr>
        <w:t>No: Try dx=</w:t>
      </w:r>
      <w:proofErr w:type="spellStart"/>
      <w:r w:rsidRPr="001E6963">
        <w:rPr>
          <w:color w:val="FF0000"/>
        </w:rPr>
        <w:t>Tmax</w:t>
      </w:r>
      <w:proofErr w:type="spellEnd"/>
      <w:r w:rsidRPr="001E6963">
        <w:rPr>
          <w:color w:val="FF0000"/>
        </w:rPr>
        <w:t xml:space="preserve">, </w:t>
      </w:r>
      <w:proofErr w:type="spellStart"/>
      <w:r w:rsidRPr="001E6963">
        <w:rPr>
          <w:color w:val="FF0000"/>
        </w:rPr>
        <w:t>dy</w:t>
      </w:r>
      <w:proofErr w:type="spellEnd"/>
      <w:r w:rsidRPr="001E6963">
        <w:rPr>
          <w:color w:val="FF0000"/>
        </w:rPr>
        <w:t xml:space="preserve">=Tmax-1, </w:t>
      </w:r>
      <w:proofErr w:type="spellStart"/>
      <w:r w:rsidRPr="001E6963">
        <w:rPr>
          <w:color w:val="FF0000"/>
        </w:rPr>
        <w:t>dz</w:t>
      </w:r>
      <w:proofErr w:type="spellEnd"/>
      <w:r w:rsidRPr="001E6963">
        <w:rPr>
          <w:color w:val="FF0000"/>
        </w:rPr>
        <w:t xml:space="preserve">=Tmax-2 </w:t>
      </w:r>
      <w:r>
        <w:tab/>
      </w:r>
    </w:p>
    <w:sectPr w:rsidR="001E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0FC820DF"/>
    <w:multiLevelType w:val="hybridMultilevel"/>
    <w:tmpl w:val="78EEC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B42ED"/>
    <w:multiLevelType w:val="hybridMultilevel"/>
    <w:tmpl w:val="A0601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FD4F0B"/>
    <w:multiLevelType w:val="hybridMultilevel"/>
    <w:tmpl w:val="AC105A54"/>
    <w:lvl w:ilvl="0" w:tplc="742ADCD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BB7C8F"/>
    <w:multiLevelType w:val="hybridMultilevel"/>
    <w:tmpl w:val="1BB66CDE"/>
    <w:lvl w:ilvl="0" w:tplc="91D89E2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AA"/>
    <w:rsid w:val="001E6963"/>
    <w:rsid w:val="004F6A3C"/>
    <w:rsid w:val="0053316B"/>
    <w:rsid w:val="005A4713"/>
    <w:rsid w:val="008350AA"/>
    <w:rsid w:val="00917D7A"/>
    <w:rsid w:val="009A7472"/>
    <w:rsid w:val="009B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3033"/>
  <w15:chartTrackingRefBased/>
  <w15:docId w15:val="{C2C2AD33-6DFC-4661-A690-2F48942C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917"/>
    <w:pPr>
      <w:ind w:firstLineChars="200" w:firstLine="420"/>
    </w:pPr>
  </w:style>
  <w:style w:type="paragraph" w:styleId="a4">
    <w:name w:val="Normal (Web)"/>
    <w:basedOn w:val="a"/>
    <w:rsid w:val="009B391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Qianni Deng</cp:lastModifiedBy>
  <cp:revision>2</cp:revision>
  <dcterms:created xsi:type="dcterms:W3CDTF">2020-03-09T09:19:00Z</dcterms:created>
  <dcterms:modified xsi:type="dcterms:W3CDTF">2020-03-09T09:19:00Z</dcterms:modified>
</cp:coreProperties>
</file>